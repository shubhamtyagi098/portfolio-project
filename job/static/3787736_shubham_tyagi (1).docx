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105DC" w14:textId="51E866EF" w:rsidR="00671B9E" w:rsidRPr="00C90683" w:rsidRDefault="00E66A52" w:rsidP="00A13FFD">
      <w:pPr>
        <w:pStyle w:val="Heading4"/>
        <w:rPr>
          <w:rStyle w:val="Strong"/>
          <w:rFonts w:ascii="Arial" w:hAnsi="Arial" w:cs="Baskerville Old Face"/>
          <w:sz w:val="22"/>
          <w:szCs w:val="22"/>
        </w:rPr>
      </w:pPr>
      <w:r>
        <w:t xml:space="preserve">                                                                                                                                 </w:t>
      </w:r>
      <w:r w:rsidR="00B042E4">
        <w:rPr>
          <w:rStyle w:val="Strong"/>
          <w:rFonts w:ascii="Arial" w:hAnsi="Arial" w:cs="Baskerville Old Face"/>
          <w:sz w:val="22"/>
          <w:szCs w:val="22"/>
        </w:rPr>
        <w:t>SHUBHAM TYAGI</w:t>
      </w:r>
    </w:p>
    <w:p w14:paraId="3E6ABE56" w14:textId="77777777" w:rsidR="00671B9E" w:rsidRPr="00FB4A89" w:rsidRDefault="003A14A1" w:rsidP="00671B9E">
      <w:pPr>
        <w:tabs>
          <w:tab w:val="left" w:pos="2680"/>
          <w:tab w:val="center" w:pos="4959"/>
        </w:tabs>
        <w:ind w:left="7200"/>
        <w:rPr>
          <w:sz w:val="20"/>
          <w:szCs w:val="20"/>
        </w:rPr>
      </w:pPr>
      <w:r>
        <w:rPr>
          <w:rStyle w:val="Strong"/>
          <w:rFonts w:ascii="Arial" w:hAnsi="Arial" w:cs="Baskerville Old Face"/>
          <w:b w:val="0"/>
          <w:sz w:val="20"/>
          <w:szCs w:val="20"/>
        </w:rPr>
        <w:t xml:space="preserve">Brij </w:t>
      </w:r>
      <w:proofErr w:type="spellStart"/>
      <w:r>
        <w:rPr>
          <w:rStyle w:val="Strong"/>
          <w:rFonts w:ascii="Arial" w:hAnsi="Arial" w:cs="Baskerville Old Face"/>
          <w:b w:val="0"/>
          <w:sz w:val="20"/>
          <w:szCs w:val="20"/>
        </w:rPr>
        <w:t>Vihar</w:t>
      </w:r>
      <w:proofErr w:type="spellEnd"/>
      <w:r>
        <w:rPr>
          <w:rStyle w:val="Strong"/>
          <w:rFonts w:ascii="Arial" w:hAnsi="Arial" w:cs="Baskerville Old Face"/>
          <w:b w:val="0"/>
          <w:sz w:val="20"/>
          <w:szCs w:val="20"/>
        </w:rPr>
        <w:t xml:space="preserve"> Colony </w:t>
      </w:r>
      <w:r w:rsidR="00E66A52">
        <w:rPr>
          <w:rStyle w:val="Strong"/>
          <w:rFonts w:ascii="Arial" w:hAnsi="Arial" w:cs="Baskerville Old Face"/>
          <w:b w:val="0"/>
          <w:sz w:val="20"/>
          <w:szCs w:val="20"/>
        </w:rPr>
        <w:t xml:space="preserve">   </w:t>
      </w:r>
      <w:proofErr w:type="spellStart"/>
      <w:proofErr w:type="gramStart"/>
      <w:r w:rsidR="00E66A52">
        <w:rPr>
          <w:rStyle w:val="Strong"/>
          <w:rFonts w:ascii="Arial" w:hAnsi="Arial" w:cs="Baskerville Old Face"/>
          <w:b w:val="0"/>
          <w:sz w:val="20"/>
          <w:szCs w:val="20"/>
        </w:rPr>
        <w:t>M</w:t>
      </w:r>
      <w:r w:rsidR="00671B9E" w:rsidRPr="00FB4A89">
        <w:rPr>
          <w:rStyle w:val="Strong"/>
          <w:rFonts w:ascii="Arial" w:hAnsi="Arial" w:cs="Baskerville Old Face"/>
          <w:b w:val="0"/>
          <w:sz w:val="20"/>
          <w:szCs w:val="20"/>
        </w:rPr>
        <w:t>uradnagar</w:t>
      </w:r>
      <w:r w:rsidR="00671B9E">
        <w:rPr>
          <w:rStyle w:val="Strong"/>
          <w:rFonts w:ascii="Arial" w:hAnsi="Arial" w:cs="Baskerville Old Face"/>
          <w:b w:val="0"/>
          <w:sz w:val="20"/>
          <w:szCs w:val="20"/>
        </w:rPr>
        <w:t>,Ghaziabad</w:t>
      </w:r>
      <w:proofErr w:type="spellEnd"/>
      <w:r w:rsidR="00671B9E">
        <w:rPr>
          <w:rStyle w:val="Strong"/>
          <w:rFonts w:ascii="Arial" w:hAnsi="Arial" w:cs="Baskerville Old Face"/>
          <w:b w:val="0"/>
          <w:sz w:val="20"/>
          <w:szCs w:val="20"/>
        </w:rPr>
        <w:t>..</w:t>
      </w:r>
      <w:proofErr w:type="gramEnd"/>
    </w:p>
    <w:p w14:paraId="2014B4EC" w14:textId="0602AA8E" w:rsidR="00671B9E" w:rsidRPr="00FB4A89" w:rsidRDefault="00671B9E" w:rsidP="00671B9E">
      <w:pPr>
        <w:jc w:val="center"/>
        <w:rPr>
          <w:rFonts w:ascii="Arial" w:hAnsi="Arial" w:cs="Tahoma"/>
          <w:sz w:val="20"/>
          <w:szCs w:val="20"/>
          <w:lang w:val="fr-FR"/>
        </w:rPr>
      </w:pPr>
      <w:r w:rsidRPr="00FB4A89">
        <w:rPr>
          <w:rFonts w:ascii="Arial" w:hAnsi="Arial" w:cs="Tahoma"/>
          <w:sz w:val="20"/>
          <w:szCs w:val="20"/>
          <w:lang w:val="fr-FR"/>
        </w:rPr>
        <w:tab/>
      </w:r>
      <w:r w:rsidRPr="00FB4A89">
        <w:rPr>
          <w:rFonts w:ascii="Arial" w:hAnsi="Arial" w:cs="Tahoma"/>
          <w:sz w:val="20"/>
          <w:szCs w:val="20"/>
          <w:lang w:val="fr-FR"/>
        </w:rPr>
        <w:tab/>
      </w:r>
      <w:r w:rsidRPr="00FB4A89">
        <w:rPr>
          <w:rFonts w:ascii="Arial" w:hAnsi="Arial" w:cs="Tahoma"/>
          <w:sz w:val="20"/>
          <w:szCs w:val="20"/>
          <w:lang w:val="fr-FR"/>
        </w:rPr>
        <w:tab/>
      </w:r>
      <w:r w:rsidRPr="00FB4A89">
        <w:rPr>
          <w:rFonts w:ascii="Arial" w:hAnsi="Arial" w:cs="Tahoma"/>
          <w:sz w:val="20"/>
          <w:szCs w:val="20"/>
          <w:lang w:val="fr-FR"/>
        </w:rPr>
        <w:tab/>
      </w:r>
      <w:r w:rsidRPr="00FB4A89">
        <w:rPr>
          <w:rFonts w:ascii="Arial" w:hAnsi="Arial" w:cs="Tahoma"/>
          <w:sz w:val="20"/>
          <w:szCs w:val="20"/>
          <w:lang w:val="fr-FR"/>
        </w:rPr>
        <w:tab/>
      </w:r>
      <w:r>
        <w:rPr>
          <w:rFonts w:ascii="Arial" w:hAnsi="Arial" w:cs="Tahoma"/>
          <w:sz w:val="20"/>
          <w:szCs w:val="20"/>
          <w:lang w:val="fr-FR"/>
        </w:rPr>
        <w:t xml:space="preserve">       </w:t>
      </w:r>
      <w:r w:rsidR="003A14A1">
        <w:rPr>
          <w:rFonts w:ascii="Arial" w:hAnsi="Arial" w:cs="Tahoma"/>
          <w:sz w:val="20"/>
          <w:szCs w:val="20"/>
          <w:lang w:val="fr-FR"/>
        </w:rPr>
        <w:t xml:space="preserve">                                   </w:t>
      </w:r>
      <w:r w:rsidR="00E66A52">
        <w:rPr>
          <w:rFonts w:ascii="Arial" w:hAnsi="Arial" w:cs="Tahoma"/>
          <w:sz w:val="20"/>
          <w:szCs w:val="20"/>
          <w:lang w:val="fr-FR"/>
        </w:rPr>
        <w:t xml:space="preserve">                 </w:t>
      </w:r>
      <w:r>
        <w:rPr>
          <w:rFonts w:ascii="Arial" w:hAnsi="Arial" w:cs="Tahoma"/>
          <w:sz w:val="20"/>
          <w:szCs w:val="20"/>
          <w:lang w:val="fr-FR"/>
        </w:rPr>
        <w:t xml:space="preserve"> Mobile no</w:t>
      </w:r>
      <w:proofErr w:type="gramStart"/>
      <w:r w:rsidR="00711652">
        <w:rPr>
          <w:rFonts w:ascii="Arial" w:hAnsi="Arial" w:cs="Tahoma"/>
          <w:sz w:val="20"/>
          <w:szCs w:val="20"/>
          <w:lang w:val="fr-FR"/>
        </w:rPr>
        <w:t> :+</w:t>
      </w:r>
      <w:proofErr w:type="gramEnd"/>
      <w:r w:rsidR="00711652">
        <w:rPr>
          <w:rFonts w:ascii="Arial" w:hAnsi="Arial" w:cs="Tahoma"/>
          <w:sz w:val="20"/>
          <w:szCs w:val="20"/>
          <w:lang w:val="fr-FR"/>
        </w:rPr>
        <w:t>918394848829</w:t>
      </w:r>
    </w:p>
    <w:p w14:paraId="556D86BE" w14:textId="77777777" w:rsidR="00671B9E" w:rsidRDefault="00671B9E" w:rsidP="00671B9E">
      <w:pPr>
        <w:tabs>
          <w:tab w:val="left" w:pos="3443"/>
          <w:tab w:val="center" w:pos="4959"/>
        </w:tabs>
      </w:pPr>
      <w:r>
        <w:rPr>
          <w:rFonts w:ascii="Arial" w:hAnsi="Arial" w:cs="Tahoma"/>
          <w:sz w:val="20"/>
          <w:szCs w:val="20"/>
          <w:lang w:val="fr-FR"/>
        </w:rPr>
        <w:tab/>
      </w:r>
      <w:r>
        <w:rPr>
          <w:rFonts w:ascii="Arial" w:hAnsi="Arial" w:cs="Tahoma"/>
          <w:sz w:val="20"/>
          <w:szCs w:val="20"/>
          <w:lang w:val="fr-FR"/>
        </w:rPr>
        <w:tab/>
      </w:r>
      <w:r>
        <w:rPr>
          <w:rFonts w:ascii="Arial" w:hAnsi="Arial" w:cs="Tahoma"/>
          <w:sz w:val="20"/>
          <w:szCs w:val="20"/>
          <w:lang w:val="fr-FR"/>
        </w:rPr>
        <w:tab/>
      </w:r>
      <w:r>
        <w:rPr>
          <w:rFonts w:ascii="Arial" w:hAnsi="Arial" w:cs="Tahoma"/>
          <w:sz w:val="20"/>
          <w:szCs w:val="20"/>
          <w:lang w:val="fr-FR"/>
        </w:rPr>
        <w:tab/>
      </w:r>
    </w:p>
    <w:p w14:paraId="65D70C06" w14:textId="0AB25B95" w:rsidR="00671B9E" w:rsidRPr="00E74351" w:rsidRDefault="00671B9E" w:rsidP="00671B9E">
      <w:pPr>
        <w:rPr>
          <w:rFonts w:ascii="Arial" w:hAnsi="Arial" w:cs="Arial"/>
          <w:b/>
          <w:color w:val="2E74B5" w:themeColor="accent1" w:themeShade="BF"/>
          <w:sz w:val="20"/>
          <w:szCs w:val="20"/>
          <w:lang w:val="fr-FR"/>
        </w:rPr>
      </w:pPr>
      <w:proofErr w:type="gramStart"/>
      <w:r>
        <w:rPr>
          <w:rFonts w:ascii="Arial" w:hAnsi="Arial" w:cs="Tahoma"/>
          <w:b/>
          <w:sz w:val="20"/>
          <w:szCs w:val="20"/>
        </w:rPr>
        <w:t>Email:</w:t>
      </w:r>
      <w:r w:rsidR="00711652">
        <w:rPr>
          <w:rFonts w:ascii="Arial" w:hAnsi="Arial" w:cs="Tahoma"/>
          <w:b/>
          <w:color w:val="2E74B5" w:themeColor="accent1" w:themeShade="BF"/>
          <w:sz w:val="20"/>
          <w:szCs w:val="20"/>
        </w:rPr>
        <w:t>shubhamtyagiop@gmail.com</w:t>
      </w:r>
      <w:proofErr w:type="gramEnd"/>
    </w:p>
    <w:p w14:paraId="05F53CB1" w14:textId="77777777" w:rsidR="00671B9E" w:rsidRPr="00E74351" w:rsidRDefault="00671B9E" w:rsidP="00671B9E">
      <w:pPr>
        <w:jc w:val="right"/>
        <w:rPr>
          <w:rFonts w:ascii="Arial" w:hAnsi="Arial" w:cs="Arial"/>
          <w:b/>
          <w:color w:val="2E74B5" w:themeColor="accent1" w:themeShade="BF"/>
          <w:sz w:val="20"/>
          <w:szCs w:val="20"/>
          <w:lang w:val="fr-FR"/>
        </w:rPr>
      </w:pPr>
    </w:p>
    <w:p w14:paraId="2C26051B" w14:textId="77777777" w:rsidR="00671B9E" w:rsidRDefault="00A46479" w:rsidP="00671B9E">
      <w:pPr>
        <w:rPr>
          <w:rFonts w:ascii="Arial" w:hAnsi="Arial" w:cs="Arial"/>
          <w:sz w:val="20"/>
          <w:szCs w:val="20"/>
          <w:lang w:eastAsia="en-US"/>
        </w:rPr>
      </w:pPr>
      <w:r>
        <w:rPr>
          <w:noProof/>
          <w:lang w:eastAsia="en-US"/>
        </w:rPr>
        <w:pict w14:anchorId="3A056F2B">
          <v:line id="Straight Connector 1" o:spid="_x0000_s1026" style="position:absolute;z-index:251659264;visibility:visible" from="0,2.2pt" to="7in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" strokeweight=".26mm">
            <v:stroke joinstyle="miter" endcap="square"/>
          </v:line>
        </w:pic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198"/>
      </w:tblGrid>
      <w:tr w:rsidR="00671B9E" w14:paraId="63F2481A" w14:textId="77777777" w:rsidTr="00C30211">
        <w:trPr>
          <w:trHeight w:hRule="exact" w:val="288"/>
        </w:trPr>
        <w:tc>
          <w:tcPr>
            <w:tcW w:w="10198" w:type="dxa"/>
            <w:tcBorders>
              <w:right w:val="single" w:sz="4" w:space="0" w:color="999999"/>
            </w:tcBorders>
            <w:shd w:val="clear" w:color="auto" w:fill="B3B3B3"/>
            <w:vAlign w:val="center"/>
          </w:tcPr>
          <w:p w14:paraId="499E9621" w14:textId="77777777" w:rsidR="00671B9E" w:rsidRDefault="00671B9E" w:rsidP="00C30211">
            <w:pPr>
              <w:tabs>
                <w:tab w:val="left" w:pos="5760"/>
              </w:tabs>
              <w:ind w:left="33"/>
            </w:pPr>
            <w:r>
              <w:rPr>
                <w:rFonts w:ascii="Arial" w:hAnsi="Arial" w:cs="Tahoma"/>
                <w:b/>
                <w:bCs/>
                <w:sz w:val="20"/>
                <w:szCs w:val="20"/>
              </w:rPr>
              <w:t>Career Objective</w:t>
            </w:r>
          </w:p>
        </w:tc>
      </w:tr>
      <w:tr w:rsidR="00671B9E" w14:paraId="006A84D9" w14:textId="77777777" w:rsidTr="00C30211">
        <w:trPr>
          <w:trHeight w:val="800"/>
        </w:trPr>
        <w:tc>
          <w:tcPr>
            <w:tcW w:w="10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0C4FEA9" w14:textId="57DEF41E" w:rsidR="00671B9E" w:rsidRPr="00E74351" w:rsidRDefault="00671B9E" w:rsidP="00671B9E">
            <w:pPr>
              <w:numPr>
                <w:ilvl w:val="0"/>
                <w:numId w:val="5"/>
              </w:numPr>
              <w:rPr>
                <w:color w:val="000000"/>
              </w:rPr>
            </w:pPr>
            <w:r w:rsidRPr="00E74351">
              <w:rPr>
                <w:color w:val="000000"/>
              </w:rPr>
              <w:t>To</w:t>
            </w:r>
            <w:r w:rsidR="000D4821">
              <w:rPr>
                <w:color w:val="000000"/>
              </w:rPr>
              <w:t xml:space="preserve"> </w:t>
            </w:r>
            <w:r w:rsidRPr="00E74351">
              <w:rPr>
                <w:color w:val="000000"/>
              </w:rPr>
              <w:t>work in a reputed company, where I can use my knowledge and skills for the development of work undertaken and also helpful to the c</w:t>
            </w:r>
            <w:r>
              <w:rPr>
                <w:color w:val="000000"/>
              </w:rPr>
              <w:t>ompany and the society at large.</w:t>
            </w:r>
          </w:p>
        </w:tc>
      </w:tr>
    </w:tbl>
    <w:p w14:paraId="11771815" w14:textId="77777777" w:rsidR="00671B9E" w:rsidRDefault="00671B9E" w:rsidP="00671B9E">
      <w:pPr>
        <w:tabs>
          <w:tab w:val="left" w:pos="6510"/>
        </w:tabs>
        <w:rPr>
          <w:rFonts w:ascii="Arial" w:hAnsi="Arial" w:cs="Arial"/>
          <w:sz w:val="20"/>
          <w:szCs w:val="20"/>
        </w:rPr>
      </w:pPr>
    </w:p>
    <w:p w14:paraId="20E3874B" w14:textId="77777777" w:rsidR="00671B9E" w:rsidRDefault="00671B9E" w:rsidP="00671B9E">
      <w:pPr>
        <w:tabs>
          <w:tab w:val="left" w:pos="6510"/>
        </w:tabs>
        <w:rPr>
          <w:rFonts w:ascii="Arial" w:hAnsi="Arial" w:cs="Arial"/>
          <w:sz w:val="20"/>
          <w:szCs w:val="20"/>
        </w:rPr>
      </w:pPr>
    </w:p>
    <w:p w14:paraId="53CA06EC" w14:textId="77777777" w:rsidR="00671B9E" w:rsidRDefault="00671B9E" w:rsidP="00671B9E">
      <w:pPr>
        <w:tabs>
          <w:tab w:val="left" w:pos="6510"/>
        </w:tabs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550"/>
        <w:gridCol w:w="2343"/>
        <w:gridCol w:w="2884"/>
        <w:gridCol w:w="3426"/>
        <w:gridCol w:w="10"/>
      </w:tblGrid>
      <w:tr w:rsidR="00671B9E" w14:paraId="10689CBF" w14:textId="77777777" w:rsidTr="00C30211">
        <w:trPr>
          <w:gridAfter w:val="1"/>
          <w:wAfter w:w="10" w:type="dxa"/>
          <w:trHeight w:hRule="exact" w:val="241"/>
        </w:trPr>
        <w:tc>
          <w:tcPr>
            <w:tcW w:w="10203" w:type="dxa"/>
            <w:gridSpan w:val="4"/>
            <w:shd w:val="clear" w:color="auto" w:fill="B3B3B3"/>
            <w:vAlign w:val="center"/>
          </w:tcPr>
          <w:p w14:paraId="0878768C" w14:textId="77777777" w:rsidR="00671B9E" w:rsidRDefault="00671B9E" w:rsidP="00C30211">
            <w:r>
              <w:rPr>
                <w:rFonts w:ascii="Arial" w:hAnsi="Arial" w:cs="Tahoma"/>
                <w:b/>
                <w:bCs/>
                <w:sz w:val="20"/>
                <w:szCs w:val="20"/>
              </w:rPr>
              <w:t>Course Details</w:t>
            </w:r>
          </w:p>
        </w:tc>
      </w:tr>
      <w:tr w:rsidR="00671B9E" w14:paraId="7D244521" w14:textId="77777777" w:rsidTr="00C30211">
        <w:trPr>
          <w:trHeight w:val="430"/>
        </w:trPr>
        <w:tc>
          <w:tcPr>
            <w:tcW w:w="15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18521498" w14:textId="77777777" w:rsidR="00671B9E" w:rsidRDefault="00671B9E" w:rsidP="00C30211">
            <w:pPr>
              <w:pStyle w:val="Location"/>
            </w:pPr>
            <w:r>
              <w:rPr>
                <w:rFonts w:ascii="Arial" w:hAnsi="Arial"/>
                <w:b/>
                <w:bCs/>
                <w:i w:val="0"/>
                <w:iCs/>
                <w:sz w:val="20"/>
                <w:szCs w:val="20"/>
              </w:rPr>
              <w:t>Degree:</w:t>
            </w:r>
          </w:p>
        </w:tc>
        <w:tc>
          <w:tcPr>
            <w:tcW w:w="23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1FECD074" w14:textId="77777777" w:rsidR="00671B9E" w:rsidRDefault="00671B9E" w:rsidP="00C30211">
            <w:pPr>
              <w:pStyle w:val="Location"/>
            </w:pPr>
            <w:proofErr w:type="spellStart"/>
            <w:proofErr w:type="gramStart"/>
            <w:r>
              <w:rPr>
                <w:rFonts w:ascii="Arial" w:hAnsi="Arial"/>
                <w:bCs/>
                <w:i w:val="0"/>
                <w:iCs/>
                <w:sz w:val="20"/>
                <w:szCs w:val="20"/>
              </w:rPr>
              <w:t>B.Tech</w:t>
            </w:r>
            <w:proofErr w:type="spellEnd"/>
            <w:proofErr w:type="gramEnd"/>
          </w:p>
        </w:tc>
        <w:tc>
          <w:tcPr>
            <w:tcW w:w="28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5B05C5AF" w14:textId="77777777" w:rsidR="00671B9E" w:rsidRDefault="00671B9E" w:rsidP="00C30211">
            <w:pPr>
              <w:pStyle w:val="Location"/>
            </w:pPr>
            <w:r>
              <w:rPr>
                <w:rFonts w:ascii="Arial" w:hAnsi="Arial"/>
                <w:b/>
                <w:i w:val="0"/>
                <w:iCs/>
                <w:sz w:val="20"/>
                <w:szCs w:val="20"/>
              </w:rPr>
              <w:t>Specialization:</w:t>
            </w:r>
          </w:p>
        </w:tc>
        <w:tc>
          <w:tcPr>
            <w:tcW w:w="343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77DB8B9" w14:textId="77777777" w:rsidR="00671B9E" w:rsidRPr="00E74351" w:rsidRDefault="00671B9E" w:rsidP="00C30211">
            <w:pPr>
              <w:pStyle w:val="Location"/>
              <w:rPr>
                <w:sz w:val="18"/>
                <w:szCs w:val="18"/>
              </w:rPr>
            </w:pPr>
            <w:r>
              <w:rPr>
                <w:rFonts w:ascii="Arial" w:hAnsi="Arial"/>
                <w:i w:val="0"/>
                <w:iCs/>
                <w:sz w:val="18"/>
                <w:szCs w:val="18"/>
              </w:rPr>
              <w:t xml:space="preserve">COMPUTER SCIENCE </w:t>
            </w:r>
            <w:r w:rsidRPr="00E74351">
              <w:rPr>
                <w:rFonts w:ascii="Arial" w:hAnsi="Arial"/>
                <w:i w:val="0"/>
                <w:iCs/>
                <w:sz w:val="18"/>
                <w:szCs w:val="18"/>
              </w:rPr>
              <w:t xml:space="preserve">ENGINEERING </w:t>
            </w:r>
          </w:p>
        </w:tc>
      </w:tr>
    </w:tbl>
    <w:p w14:paraId="737CFE78" w14:textId="77777777" w:rsidR="00671B9E" w:rsidRDefault="00671B9E" w:rsidP="00671B9E">
      <w:pPr>
        <w:rPr>
          <w:rFonts w:ascii="Arial" w:hAnsi="Arial" w:cs="Arial"/>
          <w:sz w:val="20"/>
          <w:szCs w:val="20"/>
        </w:rPr>
      </w:pPr>
    </w:p>
    <w:p w14:paraId="1D3B289F" w14:textId="77777777" w:rsidR="00671B9E" w:rsidRDefault="00671B9E" w:rsidP="00671B9E">
      <w:pPr>
        <w:rPr>
          <w:rFonts w:ascii="Arial" w:hAnsi="Arial" w:cs="Arial"/>
          <w:sz w:val="20"/>
          <w:szCs w:val="20"/>
        </w:rPr>
      </w:pPr>
    </w:p>
    <w:p w14:paraId="01922C50" w14:textId="77777777" w:rsidR="00671B9E" w:rsidRDefault="00671B9E" w:rsidP="00671B9E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908"/>
        <w:gridCol w:w="3060"/>
        <w:gridCol w:w="2700"/>
        <w:gridCol w:w="1260"/>
        <w:gridCol w:w="1260"/>
        <w:gridCol w:w="10"/>
      </w:tblGrid>
      <w:tr w:rsidR="00671B9E" w14:paraId="18FE0A59" w14:textId="77777777" w:rsidTr="00C30211">
        <w:trPr>
          <w:gridAfter w:val="1"/>
          <w:wAfter w:w="10" w:type="dxa"/>
          <w:trHeight w:hRule="exact" w:val="288"/>
        </w:trPr>
        <w:tc>
          <w:tcPr>
            <w:tcW w:w="10188" w:type="dxa"/>
            <w:gridSpan w:val="5"/>
            <w:shd w:val="clear" w:color="auto" w:fill="B3B3B3"/>
            <w:vAlign w:val="center"/>
          </w:tcPr>
          <w:p w14:paraId="5FBAB6A7" w14:textId="77777777" w:rsidR="00671B9E" w:rsidRDefault="00671B9E" w:rsidP="00C30211">
            <w:r>
              <w:rPr>
                <w:rFonts w:ascii="Arial" w:hAnsi="Arial" w:cs="Tahoma"/>
                <w:b/>
                <w:bCs/>
                <w:sz w:val="20"/>
                <w:szCs w:val="20"/>
              </w:rPr>
              <w:t>Education</w:t>
            </w:r>
          </w:p>
        </w:tc>
      </w:tr>
      <w:tr w:rsidR="00671B9E" w14:paraId="772781EB" w14:textId="77777777" w:rsidTr="00C30211">
        <w:trPr>
          <w:trHeight w:val="329"/>
        </w:trPr>
        <w:tc>
          <w:tcPr>
            <w:tcW w:w="19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64DFC9ED" w14:textId="77777777" w:rsidR="00671B9E" w:rsidRDefault="00671B9E" w:rsidP="00C30211">
            <w:pPr>
              <w:pStyle w:val="Location"/>
              <w:jc w:val="center"/>
            </w:pPr>
            <w:r>
              <w:rPr>
                <w:rFonts w:ascii="Arial" w:hAnsi="Arial"/>
                <w:b/>
                <w:i w:val="0"/>
                <w:iCs/>
                <w:sz w:val="20"/>
                <w:szCs w:val="20"/>
              </w:rPr>
              <w:t>Qualification</w:t>
            </w:r>
          </w:p>
        </w:tc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785281E1" w14:textId="77777777" w:rsidR="00671B9E" w:rsidRDefault="00671B9E" w:rsidP="00C30211">
            <w:pPr>
              <w:pStyle w:val="Location"/>
              <w:jc w:val="center"/>
            </w:pPr>
            <w:r>
              <w:rPr>
                <w:rFonts w:ascii="Arial" w:hAnsi="Arial"/>
                <w:b/>
                <w:i w:val="0"/>
                <w:iCs/>
                <w:sz w:val="20"/>
                <w:szCs w:val="20"/>
              </w:rPr>
              <w:t>Institute</w:t>
            </w:r>
          </w:p>
        </w:tc>
        <w:tc>
          <w:tcPr>
            <w:tcW w:w="27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104D8D73" w14:textId="77777777" w:rsidR="00671B9E" w:rsidRDefault="00671B9E" w:rsidP="00C30211">
            <w:pPr>
              <w:pStyle w:val="Location"/>
              <w:jc w:val="center"/>
            </w:pPr>
            <w:r>
              <w:rPr>
                <w:rFonts w:ascii="Arial" w:hAnsi="Arial"/>
                <w:b/>
                <w:i w:val="0"/>
                <w:iCs/>
                <w:sz w:val="20"/>
                <w:szCs w:val="20"/>
              </w:rPr>
              <w:t>University/Board</w:t>
            </w:r>
          </w:p>
        </w:tc>
        <w:tc>
          <w:tcPr>
            <w:tcW w:w="12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0A38403C" w14:textId="77777777" w:rsidR="00671B9E" w:rsidRDefault="00671B9E" w:rsidP="00C30211">
            <w:pPr>
              <w:pStyle w:val="Location"/>
              <w:jc w:val="center"/>
            </w:pPr>
            <w:r>
              <w:rPr>
                <w:rFonts w:ascii="Arial" w:hAnsi="Arial"/>
                <w:b/>
                <w:i w:val="0"/>
                <w:iCs/>
                <w:sz w:val="20"/>
                <w:szCs w:val="20"/>
              </w:rPr>
              <w:t>Year of Passing</w:t>
            </w:r>
          </w:p>
        </w:tc>
        <w:tc>
          <w:tcPr>
            <w:tcW w:w="127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B04EDE7" w14:textId="77777777" w:rsidR="00671B9E" w:rsidRDefault="00671B9E" w:rsidP="00C30211">
            <w:pPr>
              <w:pStyle w:val="Dates"/>
              <w:jc w:val="center"/>
            </w:pPr>
            <w:r>
              <w:rPr>
                <w:rFonts w:ascii="Arial" w:hAnsi="Arial"/>
                <w:b/>
                <w:iCs/>
                <w:sz w:val="20"/>
                <w:szCs w:val="20"/>
              </w:rPr>
              <w:t>%</w:t>
            </w:r>
          </w:p>
        </w:tc>
      </w:tr>
      <w:tr w:rsidR="00671B9E" w14:paraId="29019670" w14:textId="77777777" w:rsidTr="00C30211">
        <w:trPr>
          <w:trHeight w:val="329"/>
        </w:trPr>
        <w:tc>
          <w:tcPr>
            <w:tcW w:w="19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41B00DC1" w14:textId="77777777" w:rsidR="00671B9E" w:rsidRDefault="00671B9E" w:rsidP="00C30211">
            <w:pPr>
              <w:pStyle w:val="Location"/>
              <w:jc w:val="center"/>
            </w:pPr>
            <w:proofErr w:type="spellStart"/>
            <w:proofErr w:type="gramStart"/>
            <w:r>
              <w:rPr>
                <w:rFonts w:ascii="Arial" w:hAnsi="Arial"/>
                <w:i w:val="0"/>
                <w:iCs/>
                <w:sz w:val="20"/>
                <w:szCs w:val="20"/>
              </w:rPr>
              <w:t>B.Tech</w:t>
            </w:r>
            <w:proofErr w:type="spellEnd"/>
            <w:proofErr w:type="gramEnd"/>
          </w:p>
        </w:tc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1A0C88D8" w14:textId="2FBD9CDC" w:rsidR="00671B9E" w:rsidRDefault="00711652" w:rsidP="00C30211">
            <w:pPr>
              <w:pStyle w:val="Heading2"/>
              <w:rPr>
                <w:rFonts w:cs="Tahoma"/>
                <w:i w:val="0"/>
                <w:sz w:val="20"/>
                <w:szCs w:val="20"/>
              </w:rPr>
            </w:pPr>
            <w:r>
              <w:rPr>
                <w:rFonts w:cs="Tahoma"/>
                <w:b w:val="0"/>
                <w:i w:val="0"/>
                <w:sz w:val="20"/>
                <w:szCs w:val="20"/>
              </w:rPr>
              <w:t>RD ENGINEERING COLLEGE</w:t>
            </w:r>
            <w:r w:rsidR="00671B9E">
              <w:rPr>
                <w:rFonts w:cs="Tahoma"/>
                <w:b w:val="0"/>
                <w:i w:val="0"/>
                <w:sz w:val="20"/>
                <w:szCs w:val="20"/>
              </w:rPr>
              <w:t xml:space="preserve">. </w:t>
            </w:r>
          </w:p>
        </w:tc>
        <w:tc>
          <w:tcPr>
            <w:tcW w:w="27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6DEA973D" w14:textId="77777777" w:rsidR="00671B9E" w:rsidRDefault="00671B9E" w:rsidP="00C30211">
            <w:pPr>
              <w:pStyle w:val="Heading2"/>
              <w:numPr>
                <w:ilvl w:val="0"/>
                <w:numId w:val="0"/>
              </w:numPr>
              <w:ind w:left="576"/>
            </w:pPr>
            <w:r>
              <w:rPr>
                <w:rFonts w:cs="Tahoma"/>
                <w:b w:val="0"/>
                <w:i w:val="0"/>
                <w:sz w:val="20"/>
                <w:szCs w:val="20"/>
              </w:rPr>
              <w:t>AKTU UNIVERSITY</w:t>
            </w:r>
          </w:p>
          <w:p w14:paraId="5BB8F805" w14:textId="77777777" w:rsidR="00671B9E" w:rsidRDefault="00671B9E" w:rsidP="00C30211">
            <w:pPr>
              <w:pStyle w:val="Location"/>
              <w:jc w:val="center"/>
              <w:rPr>
                <w:rFonts w:ascii="Arial" w:hAnsi="Arial"/>
                <w:b/>
                <w:i w:val="0"/>
                <w:i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620FB134" w14:textId="77777777" w:rsidR="00671B9E" w:rsidRDefault="00671B9E" w:rsidP="00C30211">
            <w:pPr>
              <w:pStyle w:val="Location"/>
              <w:jc w:val="center"/>
            </w:pPr>
            <w:r>
              <w:rPr>
                <w:rFonts w:ascii="Arial" w:hAnsi="Arial"/>
                <w:i w:val="0"/>
                <w:iCs/>
                <w:sz w:val="20"/>
                <w:szCs w:val="20"/>
              </w:rPr>
              <w:t>2019</w:t>
            </w:r>
          </w:p>
        </w:tc>
        <w:tc>
          <w:tcPr>
            <w:tcW w:w="127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F0E0C7B" w14:textId="4F494282" w:rsidR="00671B9E" w:rsidRDefault="00711652" w:rsidP="00C30211">
            <w:pPr>
              <w:pStyle w:val="Dates"/>
              <w:jc w:val="center"/>
            </w:pPr>
            <w:r>
              <w:t>70.8</w:t>
            </w:r>
          </w:p>
        </w:tc>
      </w:tr>
      <w:tr w:rsidR="00671B9E" w14:paraId="6109DC4B" w14:textId="77777777" w:rsidTr="00C30211">
        <w:trPr>
          <w:cantSplit/>
          <w:trHeight w:val="329"/>
        </w:trPr>
        <w:tc>
          <w:tcPr>
            <w:tcW w:w="19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3CF512AA" w14:textId="77777777" w:rsidR="00671B9E" w:rsidRDefault="00671B9E" w:rsidP="00C30211">
            <w:pPr>
              <w:pStyle w:val="Location"/>
              <w:jc w:val="center"/>
            </w:pPr>
            <w:r>
              <w:rPr>
                <w:rFonts w:ascii="Arial" w:hAnsi="Arial"/>
                <w:i w:val="0"/>
                <w:iCs/>
                <w:sz w:val="20"/>
                <w:szCs w:val="20"/>
              </w:rPr>
              <w:t>XII</w:t>
            </w:r>
          </w:p>
        </w:tc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20D9E4A4" w14:textId="2AE3D1CC" w:rsidR="00671B9E" w:rsidRPr="00711652" w:rsidRDefault="00711652" w:rsidP="003A14A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11652">
              <w:rPr>
                <w:rFonts w:ascii="Arial" w:hAnsi="Arial" w:cs="Arial"/>
                <w:sz w:val="20"/>
                <w:szCs w:val="20"/>
              </w:rPr>
              <w:t>MURADNAGAR PUBLIC SCHOOL</w:t>
            </w:r>
          </w:p>
        </w:tc>
        <w:tc>
          <w:tcPr>
            <w:tcW w:w="27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62253C18" w14:textId="3C7B266A" w:rsidR="00671B9E" w:rsidRPr="00711652" w:rsidRDefault="003A14A1" w:rsidP="003A14A1">
            <w:pPr>
              <w:pStyle w:val="Location"/>
              <w:rPr>
                <w:i w:val="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  </w:t>
            </w:r>
            <w:r w:rsidR="00241A2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711652">
              <w:rPr>
                <w:rFonts w:ascii="Arial" w:hAnsi="Arial"/>
                <w:sz w:val="20"/>
                <w:szCs w:val="20"/>
              </w:rPr>
              <w:t xml:space="preserve">       </w:t>
            </w:r>
            <w:r w:rsidR="00711652" w:rsidRPr="00711652">
              <w:rPr>
                <w:rFonts w:ascii="Arial" w:hAnsi="Arial"/>
                <w:i w:val="0"/>
                <w:sz w:val="20"/>
                <w:szCs w:val="20"/>
              </w:rPr>
              <w:t>CBSE</w:t>
            </w:r>
          </w:p>
        </w:tc>
        <w:tc>
          <w:tcPr>
            <w:tcW w:w="12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497F60BA" w14:textId="77777777" w:rsidR="00671B9E" w:rsidRDefault="00C30211" w:rsidP="00C30211">
            <w:pPr>
              <w:pStyle w:val="Location"/>
            </w:pPr>
            <w:r>
              <w:rPr>
                <w:rFonts w:ascii="Arial" w:hAnsi="Arial"/>
                <w:i w:val="0"/>
                <w:iCs/>
                <w:sz w:val="20"/>
                <w:szCs w:val="20"/>
              </w:rPr>
              <w:t xml:space="preserve">    </w:t>
            </w:r>
            <w:r w:rsidR="00671B9E">
              <w:rPr>
                <w:rFonts w:ascii="Arial" w:hAnsi="Arial"/>
                <w:i w:val="0"/>
                <w:iCs/>
                <w:sz w:val="20"/>
                <w:szCs w:val="20"/>
              </w:rPr>
              <w:t>2015</w:t>
            </w:r>
          </w:p>
        </w:tc>
        <w:tc>
          <w:tcPr>
            <w:tcW w:w="127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6AE8AA6" w14:textId="251840D9" w:rsidR="00671B9E" w:rsidRDefault="00711652" w:rsidP="00C30211">
            <w:pPr>
              <w:pStyle w:val="Dates"/>
              <w:jc w:val="center"/>
            </w:pPr>
            <w:r>
              <w:t>75</w:t>
            </w:r>
          </w:p>
        </w:tc>
      </w:tr>
      <w:tr w:rsidR="00671B9E" w14:paraId="7A0A182A" w14:textId="77777777" w:rsidTr="00C30211">
        <w:trPr>
          <w:cantSplit/>
          <w:trHeight w:val="458"/>
        </w:trPr>
        <w:tc>
          <w:tcPr>
            <w:tcW w:w="19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525508DB" w14:textId="77777777" w:rsidR="00671B9E" w:rsidRDefault="00671B9E" w:rsidP="00C30211">
            <w:pPr>
              <w:pStyle w:val="Location"/>
              <w:jc w:val="center"/>
            </w:pPr>
            <w:r>
              <w:rPr>
                <w:rFonts w:ascii="Arial" w:hAnsi="Arial"/>
                <w:i w:val="0"/>
                <w:sz w:val="20"/>
                <w:szCs w:val="20"/>
              </w:rPr>
              <w:t>X</w:t>
            </w:r>
          </w:p>
        </w:tc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23418AB5" w14:textId="56C61F96" w:rsidR="00671B9E" w:rsidRPr="00711652" w:rsidRDefault="00711652" w:rsidP="00C30211">
            <w:pPr>
              <w:pStyle w:val="Location"/>
              <w:rPr>
                <w:rFonts w:ascii="Arial" w:hAnsi="Arial" w:cs="Arial"/>
                <w:i w:val="0"/>
                <w:sz w:val="20"/>
                <w:szCs w:val="20"/>
              </w:rPr>
            </w:pPr>
            <w:r w:rsidRPr="00711652">
              <w:rPr>
                <w:rFonts w:ascii="Arial" w:hAnsi="Arial" w:cs="Arial"/>
                <w:i w:val="0"/>
                <w:sz w:val="20"/>
                <w:szCs w:val="20"/>
              </w:rPr>
              <w:t>MURADNAGAR PUBLIC SCHOOL</w:t>
            </w:r>
          </w:p>
        </w:tc>
        <w:tc>
          <w:tcPr>
            <w:tcW w:w="27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247310BB" w14:textId="0E308AC2" w:rsidR="00671B9E" w:rsidRPr="00711652" w:rsidRDefault="00711652" w:rsidP="00711652">
            <w:pPr>
              <w:pStyle w:val="Location"/>
              <w:jc w:val="center"/>
              <w:rPr>
                <w:i w:val="0"/>
              </w:rPr>
            </w:pPr>
            <w:r w:rsidRPr="00711652">
              <w:rPr>
                <w:rFonts w:ascii="Arial" w:hAnsi="Arial"/>
                <w:i w:val="0"/>
                <w:sz w:val="20"/>
                <w:szCs w:val="20"/>
              </w:rPr>
              <w:t>CBSE</w:t>
            </w:r>
          </w:p>
        </w:tc>
        <w:tc>
          <w:tcPr>
            <w:tcW w:w="12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6D559AA4" w14:textId="77777777" w:rsidR="00671B9E" w:rsidRDefault="00671B9E" w:rsidP="00C30211">
            <w:pPr>
              <w:pStyle w:val="Location"/>
              <w:jc w:val="center"/>
            </w:pPr>
            <w:r>
              <w:rPr>
                <w:rFonts w:ascii="Arial" w:hAnsi="Arial"/>
                <w:i w:val="0"/>
                <w:iCs/>
                <w:sz w:val="20"/>
                <w:szCs w:val="20"/>
              </w:rPr>
              <w:t>2013</w:t>
            </w:r>
          </w:p>
        </w:tc>
        <w:tc>
          <w:tcPr>
            <w:tcW w:w="127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81A7513" w14:textId="64A77263" w:rsidR="00671B9E" w:rsidRDefault="000B340D" w:rsidP="00C30211">
            <w:pPr>
              <w:pStyle w:val="Dates"/>
              <w:jc w:val="left"/>
            </w:pPr>
            <w:r>
              <w:t xml:space="preserve">     </w:t>
            </w:r>
            <w:r w:rsidR="00711652">
              <w:t>74.1</w:t>
            </w:r>
          </w:p>
        </w:tc>
      </w:tr>
    </w:tbl>
    <w:p w14:paraId="704E0149" w14:textId="77777777" w:rsidR="00671B9E" w:rsidRDefault="00671B9E" w:rsidP="00671B9E">
      <w:pPr>
        <w:rPr>
          <w:rFonts w:ascii="Arial" w:hAnsi="Arial" w:cs="Arial"/>
          <w:sz w:val="20"/>
          <w:szCs w:val="20"/>
        </w:rPr>
      </w:pPr>
    </w:p>
    <w:p w14:paraId="7B943B70" w14:textId="77777777" w:rsidR="00671B9E" w:rsidRDefault="00671B9E" w:rsidP="00671B9E">
      <w:pPr>
        <w:rPr>
          <w:rFonts w:ascii="Arial" w:hAnsi="Arial" w:cs="Arial"/>
          <w:sz w:val="20"/>
          <w:szCs w:val="20"/>
        </w:rPr>
      </w:pPr>
    </w:p>
    <w:p w14:paraId="00B92383" w14:textId="77777777" w:rsidR="00671B9E" w:rsidRDefault="00671B9E" w:rsidP="003A14A1">
      <w:pPr>
        <w:pStyle w:val="Heading5"/>
      </w:pPr>
    </w:p>
    <w:p w14:paraId="59941AC0" w14:textId="77777777" w:rsidR="00671B9E" w:rsidRDefault="00671B9E" w:rsidP="00671B9E">
      <w:pPr>
        <w:rPr>
          <w:rFonts w:ascii="Arial" w:hAnsi="Arial" w:cs="Arial"/>
          <w:sz w:val="20"/>
          <w:szCs w:val="20"/>
        </w:rPr>
      </w:pPr>
    </w:p>
    <w:p w14:paraId="21D32081" w14:textId="77777777" w:rsidR="00671B9E" w:rsidRDefault="00671B9E" w:rsidP="00671B9E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378"/>
      </w:tblGrid>
      <w:tr w:rsidR="00671B9E" w14:paraId="05A6F3E4" w14:textId="77777777" w:rsidTr="00C30211">
        <w:trPr>
          <w:trHeight w:hRule="exact" w:val="288"/>
        </w:trPr>
        <w:tc>
          <w:tcPr>
            <w:tcW w:w="10378" w:type="dxa"/>
            <w:tcBorders>
              <w:right w:val="single" w:sz="4" w:space="0" w:color="999999"/>
            </w:tcBorders>
            <w:shd w:val="clear" w:color="auto" w:fill="B3B3B3"/>
            <w:vAlign w:val="center"/>
          </w:tcPr>
          <w:p w14:paraId="3B92B142" w14:textId="3FBEAA48" w:rsidR="00671B9E" w:rsidRDefault="00671B9E" w:rsidP="00C30211">
            <w:pPr>
              <w:tabs>
                <w:tab w:val="left" w:pos="5760"/>
              </w:tabs>
              <w:ind w:left="33"/>
            </w:pPr>
            <w:r>
              <w:rPr>
                <w:rFonts w:ascii="Arial" w:hAnsi="Arial" w:cs="Tahoma"/>
                <w:b/>
                <w:bCs/>
                <w:sz w:val="20"/>
                <w:szCs w:val="20"/>
              </w:rPr>
              <w:t>Skills</w:t>
            </w:r>
          </w:p>
        </w:tc>
      </w:tr>
      <w:tr w:rsidR="00671B9E" w14:paraId="616FAB5C" w14:textId="77777777" w:rsidTr="00C30211">
        <w:trPr>
          <w:trHeight w:val="683"/>
        </w:trPr>
        <w:tc>
          <w:tcPr>
            <w:tcW w:w="103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4561D9A" w14:textId="30FDB7D6" w:rsidR="00157228" w:rsidRPr="00777B90" w:rsidRDefault="00777B90" w:rsidP="00157228">
            <w:pPr>
              <w:pStyle w:val="Objective"/>
              <w:numPr>
                <w:ilvl w:val="0"/>
                <w:numId w:val="3"/>
              </w:numPr>
              <w:rPr>
                <w:rFonts w:ascii="Arial" w:hAnsi="Arial" w:cs="Tahoma"/>
                <w:b/>
                <w:bCs/>
              </w:rPr>
            </w:pPr>
            <w:r w:rsidRPr="00777B90">
              <w:rPr>
                <w:rFonts w:ascii="Arial" w:hAnsi="Arial" w:cs="Tahoma"/>
                <w:b/>
                <w:bCs/>
                <w:iCs/>
                <w:u w:val="single"/>
              </w:rPr>
              <w:t>Data Science</w:t>
            </w:r>
            <w:r w:rsidR="00671B9E" w:rsidRPr="00777B90">
              <w:rPr>
                <w:rFonts w:ascii="Arial" w:hAnsi="Arial" w:cs="Tahoma"/>
                <w:b/>
                <w:bCs/>
                <w:iCs/>
                <w:u w:val="single"/>
              </w:rPr>
              <w:t xml:space="preserve"> </w:t>
            </w:r>
            <w:proofErr w:type="gramStart"/>
            <w:r w:rsidR="00671B9E" w:rsidRPr="00777B90">
              <w:rPr>
                <w:rFonts w:ascii="Arial" w:hAnsi="Arial" w:cs="Tahoma"/>
                <w:b/>
                <w:bCs/>
                <w:iCs/>
                <w:u w:val="single"/>
              </w:rPr>
              <w:t>Skills</w:t>
            </w:r>
            <w:r w:rsidR="00671B9E" w:rsidRPr="00777B90">
              <w:rPr>
                <w:rFonts w:ascii="Arial" w:hAnsi="Arial" w:cs="Tahoma"/>
                <w:b/>
                <w:bCs/>
              </w:rPr>
              <w:t xml:space="preserve">  :</w:t>
            </w:r>
            <w:proofErr w:type="gramEnd"/>
            <w:r w:rsidR="00671B9E" w:rsidRPr="00777B90">
              <w:rPr>
                <w:rFonts w:ascii="Arial" w:hAnsi="Arial" w:cs="Tahoma"/>
                <w:b/>
                <w:bCs/>
              </w:rPr>
              <w:t xml:space="preserve">  </w:t>
            </w:r>
          </w:p>
          <w:p w14:paraId="3D38FEFD" w14:textId="6AEF8068" w:rsidR="00157228" w:rsidRDefault="00D92090" w:rsidP="00157228">
            <w:pPr>
              <w:pStyle w:val="Objective"/>
              <w:numPr>
                <w:ilvl w:val="0"/>
                <w:numId w:val="3"/>
              </w:numPr>
              <w:rPr>
                <w:rFonts w:ascii="Arial" w:hAnsi="Arial" w:cs="Tahoma"/>
              </w:rPr>
            </w:pPr>
            <w:r>
              <w:rPr>
                <w:rFonts w:ascii="Arial" w:hAnsi="Arial" w:cs="Tahoma"/>
              </w:rPr>
              <w:t>P</w:t>
            </w:r>
            <w:r w:rsidR="00CF3FCE">
              <w:rPr>
                <w:rFonts w:ascii="Arial" w:hAnsi="Arial" w:cs="Tahoma"/>
              </w:rPr>
              <w:t>ython</w:t>
            </w:r>
            <w:r w:rsidR="00671B9E">
              <w:rPr>
                <w:rFonts w:ascii="Arial" w:hAnsi="Arial" w:cs="Tahoma"/>
              </w:rPr>
              <w:t xml:space="preserve"> </w:t>
            </w:r>
          </w:p>
          <w:p w14:paraId="22B7AAC8" w14:textId="7D9194C7" w:rsidR="00157228" w:rsidRPr="00157228" w:rsidRDefault="00157228" w:rsidP="00157228">
            <w:pPr>
              <w:pStyle w:val="Objective"/>
              <w:numPr>
                <w:ilvl w:val="0"/>
                <w:numId w:val="3"/>
              </w:numPr>
              <w:rPr>
                <w:rFonts w:ascii="Arial" w:hAnsi="Arial" w:cs="Tahoma"/>
              </w:rPr>
            </w:pPr>
            <w:r>
              <w:rPr>
                <w:rFonts w:ascii="Arial" w:hAnsi="Arial" w:cs="Tahoma"/>
              </w:rPr>
              <w:t>P</w:t>
            </w:r>
            <w:r w:rsidR="00CF3FCE">
              <w:rPr>
                <w:rFonts w:ascii="Arial" w:hAnsi="Arial" w:cs="Tahoma"/>
              </w:rPr>
              <w:t>andas</w:t>
            </w:r>
          </w:p>
          <w:p w14:paraId="03A958B2" w14:textId="17E2518E" w:rsidR="00CF3FCE" w:rsidRPr="00157228" w:rsidRDefault="00CF3FCE" w:rsidP="00CF3FCE">
            <w:pPr>
              <w:pStyle w:val="Objective"/>
              <w:numPr>
                <w:ilvl w:val="0"/>
                <w:numId w:val="3"/>
              </w:numPr>
              <w:rPr>
                <w:rFonts w:ascii="Arial" w:hAnsi="Arial" w:cs="Tahoma"/>
              </w:rPr>
            </w:pPr>
            <w:proofErr w:type="spellStart"/>
            <w:r>
              <w:rPr>
                <w:rFonts w:ascii="Arial" w:hAnsi="Arial" w:cs="Tahoma"/>
              </w:rPr>
              <w:t>Numpy</w:t>
            </w:r>
            <w:proofErr w:type="spellEnd"/>
          </w:p>
          <w:p w14:paraId="12BC4915" w14:textId="39CC6474" w:rsidR="00CF3FCE" w:rsidRPr="00157228" w:rsidRDefault="00CF3FCE" w:rsidP="00CF3FCE">
            <w:pPr>
              <w:pStyle w:val="Objective"/>
              <w:numPr>
                <w:ilvl w:val="0"/>
                <w:numId w:val="3"/>
              </w:numPr>
              <w:rPr>
                <w:rFonts w:ascii="Arial" w:hAnsi="Arial" w:cs="Tahoma"/>
              </w:rPr>
            </w:pPr>
            <w:r>
              <w:rPr>
                <w:rFonts w:ascii="Arial" w:hAnsi="Arial" w:cs="Tahoma"/>
              </w:rPr>
              <w:t>Data Visualization</w:t>
            </w:r>
          </w:p>
          <w:p w14:paraId="4412289B" w14:textId="0A27B172" w:rsidR="00777B90" w:rsidRDefault="00777B90" w:rsidP="00777B90">
            <w:pPr>
              <w:pStyle w:val="Objective"/>
              <w:numPr>
                <w:ilvl w:val="0"/>
                <w:numId w:val="3"/>
              </w:numPr>
              <w:rPr>
                <w:rFonts w:ascii="Arial" w:hAnsi="Arial" w:cs="Tahoma"/>
              </w:rPr>
            </w:pPr>
            <w:r>
              <w:rPr>
                <w:rFonts w:ascii="Arial" w:hAnsi="Arial" w:cs="Tahoma"/>
              </w:rPr>
              <w:t>Git and version control</w:t>
            </w:r>
          </w:p>
          <w:p w14:paraId="65A8A0E6" w14:textId="071D4C57" w:rsidR="00777B90" w:rsidRPr="00777B90" w:rsidRDefault="00777B90" w:rsidP="00777B90">
            <w:pPr>
              <w:pStyle w:val="Objective"/>
              <w:numPr>
                <w:ilvl w:val="0"/>
                <w:numId w:val="3"/>
              </w:numPr>
              <w:rPr>
                <w:rFonts w:ascii="Arial" w:hAnsi="Arial" w:cs="Tahoma"/>
              </w:rPr>
            </w:pPr>
            <w:r>
              <w:rPr>
                <w:rFonts w:ascii="Arial" w:hAnsi="Arial" w:cs="Tahoma"/>
              </w:rPr>
              <w:t>SQL</w:t>
            </w:r>
          </w:p>
          <w:p w14:paraId="11317B83" w14:textId="7FC0211C" w:rsidR="00777B90" w:rsidRPr="00777B90" w:rsidRDefault="00777B90" w:rsidP="00777B90">
            <w:pPr>
              <w:pStyle w:val="Objective"/>
              <w:numPr>
                <w:ilvl w:val="0"/>
                <w:numId w:val="3"/>
              </w:numPr>
              <w:rPr>
                <w:rFonts w:ascii="Arial" w:hAnsi="Arial" w:cs="Tahoma"/>
              </w:rPr>
            </w:pPr>
            <w:r>
              <w:rPr>
                <w:rFonts w:ascii="Arial" w:hAnsi="Arial" w:cs="Tahoma"/>
              </w:rPr>
              <w:t>Probability/Statistics</w:t>
            </w:r>
          </w:p>
          <w:p w14:paraId="325C0FE8" w14:textId="1372A6B9" w:rsidR="00777B90" w:rsidRPr="00777B90" w:rsidRDefault="00777B90" w:rsidP="00777B90">
            <w:pPr>
              <w:pStyle w:val="Objective"/>
              <w:numPr>
                <w:ilvl w:val="0"/>
                <w:numId w:val="3"/>
              </w:numPr>
              <w:rPr>
                <w:rFonts w:ascii="Arial" w:hAnsi="Arial" w:cs="Tahoma"/>
              </w:rPr>
            </w:pPr>
            <w:r>
              <w:rPr>
                <w:rFonts w:ascii="Arial" w:hAnsi="Arial" w:cs="Tahoma"/>
              </w:rPr>
              <w:t>Data Manipulation</w:t>
            </w:r>
          </w:p>
          <w:p w14:paraId="10DAFD6B" w14:textId="670DDCBF" w:rsidR="00777B90" w:rsidRDefault="00777B90" w:rsidP="00777B90">
            <w:pPr>
              <w:pStyle w:val="Objective"/>
              <w:numPr>
                <w:ilvl w:val="0"/>
                <w:numId w:val="3"/>
              </w:numPr>
              <w:rPr>
                <w:rFonts w:ascii="Arial" w:hAnsi="Arial" w:cs="Tahoma"/>
              </w:rPr>
            </w:pPr>
            <w:r>
              <w:rPr>
                <w:rFonts w:ascii="Arial" w:hAnsi="Arial" w:cs="Tahoma"/>
              </w:rPr>
              <w:t>Command Line</w:t>
            </w:r>
          </w:p>
          <w:p w14:paraId="19DA7843" w14:textId="77777777" w:rsidR="000F25DB" w:rsidRPr="000F25DB" w:rsidRDefault="000F25DB" w:rsidP="000F25DB">
            <w:pPr>
              <w:pStyle w:val="BodyText"/>
            </w:pPr>
          </w:p>
          <w:p w14:paraId="03AE2873" w14:textId="658FBE7D" w:rsidR="005B003E" w:rsidRPr="005B003E" w:rsidRDefault="00777B90" w:rsidP="005B003E">
            <w:pPr>
              <w:pStyle w:val="Objective"/>
              <w:numPr>
                <w:ilvl w:val="0"/>
                <w:numId w:val="3"/>
              </w:numPr>
              <w:rPr>
                <w:rFonts w:ascii="Arial" w:hAnsi="Arial" w:cs="Tahoma"/>
                <w:b/>
                <w:bCs/>
              </w:rPr>
            </w:pPr>
            <w:r>
              <w:rPr>
                <w:rFonts w:ascii="Arial" w:hAnsi="Arial" w:cs="Tahoma"/>
                <w:b/>
                <w:bCs/>
                <w:iCs/>
                <w:u w:val="single"/>
              </w:rPr>
              <w:lastRenderedPageBreak/>
              <w:t>Web development</w:t>
            </w:r>
            <w:r w:rsidRPr="00777B90">
              <w:rPr>
                <w:rFonts w:ascii="Arial" w:hAnsi="Arial" w:cs="Tahoma"/>
                <w:b/>
                <w:bCs/>
                <w:iCs/>
                <w:u w:val="single"/>
              </w:rPr>
              <w:t xml:space="preserve"> </w:t>
            </w:r>
            <w:proofErr w:type="gramStart"/>
            <w:r w:rsidRPr="00777B90">
              <w:rPr>
                <w:rFonts w:ascii="Arial" w:hAnsi="Arial" w:cs="Tahoma"/>
                <w:b/>
                <w:bCs/>
                <w:iCs/>
                <w:u w:val="single"/>
              </w:rPr>
              <w:t>Skills</w:t>
            </w:r>
            <w:r w:rsidRPr="00777B90">
              <w:rPr>
                <w:rFonts w:ascii="Arial" w:hAnsi="Arial" w:cs="Tahoma"/>
                <w:b/>
                <w:bCs/>
              </w:rPr>
              <w:t xml:space="preserve">  :</w:t>
            </w:r>
            <w:proofErr w:type="gramEnd"/>
            <w:r w:rsidRPr="00777B90">
              <w:rPr>
                <w:rFonts w:ascii="Arial" w:hAnsi="Arial" w:cs="Tahoma"/>
                <w:b/>
                <w:bCs/>
              </w:rPr>
              <w:t xml:space="preserve">  </w:t>
            </w:r>
          </w:p>
          <w:p w14:paraId="7BBC5C19" w14:textId="096806CA" w:rsidR="005B003E" w:rsidRDefault="005B003E" w:rsidP="005B003E">
            <w:pPr>
              <w:pStyle w:val="Objective"/>
              <w:numPr>
                <w:ilvl w:val="0"/>
                <w:numId w:val="3"/>
              </w:numPr>
              <w:rPr>
                <w:rFonts w:ascii="Arial" w:hAnsi="Arial" w:cs="Tahoma"/>
              </w:rPr>
            </w:pPr>
            <w:r>
              <w:rPr>
                <w:rFonts w:ascii="Arial" w:hAnsi="Arial" w:cs="Tahoma"/>
              </w:rPr>
              <w:t xml:space="preserve">PYTHON </w:t>
            </w:r>
          </w:p>
          <w:p w14:paraId="76D93205" w14:textId="006DE519" w:rsidR="005B003E" w:rsidRPr="005B003E" w:rsidRDefault="005B003E" w:rsidP="005B003E">
            <w:pPr>
              <w:pStyle w:val="Objective"/>
              <w:numPr>
                <w:ilvl w:val="0"/>
                <w:numId w:val="3"/>
              </w:numPr>
              <w:rPr>
                <w:rFonts w:ascii="Arial" w:hAnsi="Arial" w:cs="Tahoma"/>
              </w:rPr>
            </w:pPr>
            <w:r>
              <w:rPr>
                <w:rFonts w:ascii="Arial" w:hAnsi="Arial" w:cs="Tahoma"/>
              </w:rPr>
              <w:t>DJANGO</w:t>
            </w:r>
          </w:p>
          <w:p w14:paraId="570D54CC" w14:textId="172BE802" w:rsidR="005B003E" w:rsidRPr="005B003E" w:rsidRDefault="005B003E" w:rsidP="005B003E">
            <w:pPr>
              <w:pStyle w:val="Objective"/>
              <w:numPr>
                <w:ilvl w:val="0"/>
                <w:numId w:val="3"/>
              </w:numPr>
              <w:rPr>
                <w:rFonts w:ascii="Arial" w:hAnsi="Arial" w:cs="Tahoma"/>
              </w:rPr>
            </w:pPr>
            <w:r>
              <w:rPr>
                <w:rFonts w:ascii="Arial" w:hAnsi="Arial" w:cs="Tahoma"/>
              </w:rPr>
              <w:t>HTML</w:t>
            </w:r>
          </w:p>
          <w:p w14:paraId="66211879" w14:textId="3010366D" w:rsidR="00157228" w:rsidRPr="00157228" w:rsidRDefault="00671B9E" w:rsidP="00157228">
            <w:pPr>
              <w:pStyle w:val="Objective"/>
              <w:numPr>
                <w:ilvl w:val="0"/>
                <w:numId w:val="3"/>
              </w:numPr>
              <w:rPr>
                <w:rFonts w:ascii="Arial" w:hAnsi="Arial" w:cs="Tahoma"/>
              </w:rPr>
            </w:pPr>
            <w:r w:rsidRPr="00157228">
              <w:rPr>
                <w:rFonts w:ascii="Arial" w:hAnsi="Arial" w:cs="Tahoma"/>
              </w:rPr>
              <w:t xml:space="preserve"> CSS</w:t>
            </w:r>
          </w:p>
          <w:p w14:paraId="45AD0DF7" w14:textId="7C068C9A" w:rsidR="005B003E" w:rsidRPr="005B003E" w:rsidRDefault="00952195" w:rsidP="005B003E">
            <w:pPr>
              <w:pStyle w:val="Objective"/>
              <w:numPr>
                <w:ilvl w:val="0"/>
                <w:numId w:val="3"/>
              </w:numPr>
              <w:rPr>
                <w:rFonts w:ascii="Arial" w:hAnsi="Arial" w:cs="Tahoma"/>
              </w:rPr>
            </w:pPr>
            <w:r>
              <w:rPr>
                <w:rFonts w:ascii="Arial" w:hAnsi="Arial" w:cs="Tahoma"/>
              </w:rPr>
              <w:t>JAVASCRIPT</w:t>
            </w:r>
            <w:r w:rsidR="00157228">
              <w:rPr>
                <w:rFonts w:ascii="Arial" w:hAnsi="Arial" w:cs="Tahoma"/>
              </w:rPr>
              <w:t>.</w:t>
            </w:r>
          </w:p>
          <w:p w14:paraId="6FBCC56D" w14:textId="68ED377E" w:rsidR="00671B9E" w:rsidRPr="00C67A43" w:rsidRDefault="00952195" w:rsidP="00671B9E">
            <w:pPr>
              <w:numPr>
                <w:ilvl w:val="0"/>
                <w:numId w:val="3"/>
              </w:numPr>
              <w:spacing w:before="60"/>
              <w:rPr>
                <w:sz w:val="20"/>
                <w:szCs w:val="20"/>
              </w:rPr>
            </w:pPr>
            <w:r w:rsidRPr="00952195">
              <w:rPr>
                <w:rFonts w:ascii="Arial" w:hAnsi="Arial" w:cs="Tahoma"/>
                <w:sz w:val="20"/>
                <w:szCs w:val="20"/>
              </w:rPr>
              <w:t xml:space="preserve">knows how to </w:t>
            </w:r>
            <w:r w:rsidR="005B0BC0">
              <w:rPr>
                <w:rFonts w:ascii="Arial" w:hAnsi="Arial" w:cs="Tahoma"/>
                <w:sz w:val="20"/>
                <w:szCs w:val="20"/>
              </w:rPr>
              <w:t>take advantage of</w:t>
            </w:r>
            <w:r w:rsidRPr="00952195">
              <w:rPr>
                <w:rFonts w:ascii="Arial" w:hAnsi="Arial" w:cs="Tahoma"/>
                <w:sz w:val="20"/>
                <w:szCs w:val="20"/>
              </w:rPr>
              <w:t xml:space="preserve"> </w:t>
            </w:r>
            <w:r w:rsidR="005B0BC0">
              <w:rPr>
                <w:rFonts w:ascii="Arial" w:hAnsi="Arial" w:cs="Tahoma"/>
                <w:sz w:val="20"/>
                <w:szCs w:val="20"/>
              </w:rPr>
              <w:t>bootstrap framework to style site quickly.</w:t>
            </w:r>
          </w:p>
          <w:p w14:paraId="6F76BB1B" w14:textId="77777777" w:rsidR="00C67A43" w:rsidRPr="004E7261" w:rsidRDefault="00C67A43" w:rsidP="00C67A43">
            <w:pPr>
              <w:spacing w:before="60"/>
              <w:ind w:left="720"/>
              <w:rPr>
                <w:sz w:val="20"/>
                <w:szCs w:val="20"/>
              </w:rPr>
            </w:pPr>
          </w:p>
          <w:p w14:paraId="3BE19CA5" w14:textId="6409D996" w:rsidR="004E7261" w:rsidRPr="00581B3D" w:rsidRDefault="004E7261" w:rsidP="00671B9E">
            <w:pPr>
              <w:numPr>
                <w:ilvl w:val="0"/>
                <w:numId w:val="3"/>
              </w:numPr>
              <w:spacing w:before="60"/>
              <w:rPr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</w:t>
            </w:r>
            <w:r w:rsidR="00C67A43">
              <w:rPr>
                <w:rFonts w:ascii="Arial" w:hAnsi="Arial" w:cs="Tahoma"/>
                <w:sz w:val="20"/>
                <w:szCs w:val="20"/>
              </w:rPr>
              <w:t>RACLE</w:t>
            </w:r>
            <w:r>
              <w:rPr>
                <w:rFonts w:ascii="Arial" w:hAnsi="Arial" w:cs="Tahoma"/>
                <w:sz w:val="20"/>
                <w:szCs w:val="20"/>
              </w:rPr>
              <w:t xml:space="preserve"> </w:t>
            </w:r>
            <w:r w:rsidR="006D66A9">
              <w:rPr>
                <w:rFonts w:ascii="Arial" w:hAnsi="Arial" w:cs="Tahoma"/>
                <w:sz w:val="20"/>
                <w:szCs w:val="20"/>
              </w:rPr>
              <w:t>SQL</w:t>
            </w:r>
            <w:r w:rsidR="00C67A43">
              <w:rPr>
                <w:rFonts w:ascii="Arial" w:hAnsi="Arial" w:cs="Tahoma"/>
                <w:sz w:val="20"/>
                <w:szCs w:val="20"/>
              </w:rPr>
              <w:t xml:space="preserve"> (</w:t>
            </w:r>
            <w:proofErr w:type="gramStart"/>
            <w:r w:rsidR="00C67A43">
              <w:rPr>
                <w:rFonts w:ascii="Arial" w:hAnsi="Arial" w:cs="Tahoma"/>
                <w:sz w:val="20"/>
                <w:szCs w:val="20"/>
              </w:rPr>
              <w:t>RDBMS )</w:t>
            </w:r>
            <w:proofErr w:type="gramEnd"/>
            <w:r>
              <w:rPr>
                <w:rFonts w:ascii="Arial" w:hAnsi="Arial" w:cs="Tahoma"/>
                <w:sz w:val="20"/>
                <w:szCs w:val="20"/>
              </w:rPr>
              <w:t>.</w:t>
            </w:r>
          </w:p>
          <w:p w14:paraId="369CCF13" w14:textId="77777777" w:rsidR="00581B3D" w:rsidRPr="005B0BC0" w:rsidRDefault="00581B3D" w:rsidP="00581B3D">
            <w:pPr>
              <w:spacing w:before="60"/>
              <w:ind w:left="720"/>
              <w:rPr>
                <w:sz w:val="20"/>
                <w:szCs w:val="20"/>
              </w:rPr>
            </w:pPr>
          </w:p>
          <w:p w14:paraId="04167E29" w14:textId="1AB6CCF4" w:rsidR="00777B90" w:rsidRPr="00777B90" w:rsidRDefault="00777B90" w:rsidP="00671B9E">
            <w:pPr>
              <w:numPr>
                <w:ilvl w:val="0"/>
                <w:numId w:val="3"/>
              </w:numPr>
              <w:spacing w:before="60"/>
              <w:rPr>
                <w:b/>
                <w:bCs/>
                <w:sz w:val="20"/>
                <w:szCs w:val="20"/>
                <w:u w:val="single"/>
              </w:rPr>
            </w:pPr>
            <w:r w:rsidRPr="00777B90">
              <w:rPr>
                <w:rFonts w:ascii="Arial" w:hAnsi="Arial" w:cs="Tahoma"/>
                <w:b/>
                <w:bCs/>
                <w:sz w:val="20"/>
                <w:szCs w:val="20"/>
                <w:u w:val="single"/>
              </w:rPr>
              <w:t xml:space="preserve">Software </w:t>
            </w:r>
            <w:proofErr w:type="gramStart"/>
            <w:r w:rsidRPr="00777B90">
              <w:rPr>
                <w:rFonts w:ascii="Arial" w:hAnsi="Arial" w:cs="Tahoma"/>
                <w:b/>
                <w:bCs/>
                <w:sz w:val="20"/>
                <w:szCs w:val="20"/>
                <w:u w:val="single"/>
              </w:rPr>
              <w:t>skills :</w:t>
            </w:r>
            <w:proofErr w:type="gramEnd"/>
          </w:p>
          <w:p w14:paraId="6E1751BB" w14:textId="70C43519" w:rsidR="00777B90" w:rsidRPr="0039639D" w:rsidRDefault="00777B90" w:rsidP="00777B90">
            <w:pPr>
              <w:numPr>
                <w:ilvl w:val="0"/>
                <w:numId w:val="3"/>
              </w:numPr>
              <w:spacing w:before="60"/>
              <w:rPr>
                <w:sz w:val="20"/>
                <w:szCs w:val="20"/>
              </w:rPr>
            </w:pPr>
            <w:r w:rsidRPr="00952195">
              <w:rPr>
                <w:rFonts w:ascii="Arial" w:hAnsi="Arial" w:cs="Tahoma"/>
                <w:sz w:val="20"/>
                <w:szCs w:val="20"/>
              </w:rPr>
              <w:t>C</w:t>
            </w:r>
            <w:r w:rsidR="008C6386">
              <w:rPr>
                <w:rFonts w:ascii="Arial" w:hAnsi="Arial" w:cs="Tahoma"/>
                <w:sz w:val="20"/>
                <w:szCs w:val="20"/>
              </w:rPr>
              <w:t>++</w:t>
            </w:r>
            <w:r>
              <w:rPr>
                <w:rFonts w:ascii="Arial" w:hAnsi="Arial" w:cs="Tahoma"/>
                <w:sz w:val="20"/>
                <w:szCs w:val="20"/>
              </w:rPr>
              <w:t>.</w:t>
            </w:r>
          </w:p>
          <w:p w14:paraId="75E37510" w14:textId="6942C343" w:rsidR="009365D9" w:rsidRDefault="00777B90" w:rsidP="00671B9E">
            <w:pPr>
              <w:numPr>
                <w:ilvl w:val="0"/>
                <w:numId w:val="3"/>
              </w:numPr>
              <w:spacing w:before="60"/>
              <w:rPr>
                <w:sz w:val="20"/>
                <w:szCs w:val="20"/>
              </w:rPr>
            </w:pPr>
            <w:r w:rsidRPr="00777B90">
              <w:rPr>
                <w:sz w:val="20"/>
                <w:szCs w:val="20"/>
              </w:rPr>
              <w:t>C++</w:t>
            </w:r>
            <w:r w:rsidR="008C6386">
              <w:rPr>
                <w:sz w:val="20"/>
                <w:szCs w:val="20"/>
              </w:rPr>
              <w:t xml:space="preserve"> STL library</w:t>
            </w:r>
          </w:p>
          <w:p w14:paraId="4149C96A" w14:textId="70A5D988" w:rsidR="0003565A" w:rsidRDefault="0003565A" w:rsidP="00671B9E">
            <w:pPr>
              <w:numPr>
                <w:ilvl w:val="0"/>
                <w:numId w:val="3"/>
              </w:num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  <w:p w14:paraId="25973689" w14:textId="2FE3DAC1" w:rsidR="00A03130" w:rsidRDefault="00A03130" w:rsidP="00671B9E">
            <w:pPr>
              <w:numPr>
                <w:ilvl w:val="0"/>
                <w:numId w:val="3"/>
              </w:num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</w:t>
            </w:r>
            <w:r w:rsidR="009819ED">
              <w:rPr>
                <w:sz w:val="20"/>
                <w:szCs w:val="20"/>
              </w:rPr>
              <w:t xml:space="preserve"> CLOUD</w:t>
            </w:r>
          </w:p>
          <w:p w14:paraId="696FA0FF" w14:textId="7FF65963" w:rsidR="009365D9" w:rsidRDefault="008C6386" w:rsidP="00671B9E">
            <w:pPr>
              <w:numPr>
                <w:ilvl w:val="0"/>
                <w:numId w:val="3"/>
              </w:numPr>
              <w:spacing w:before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Expirence</w:t>
            </w:r>
            <w:proofErr w:type="spellEnd"/>
            <w:r>
              <w:rPr>
                <w:sz w:val="20"/>
                <w:szCs w:val="20"/>
              </w:rPr>
              <w:t xml:space="preserve"> with </w:t>
            </w:r>
            <w:r w:rsidR="009365D9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.</w:t>
            </w:r>
          </w:p>
          <w:p w14:paraId="71E15F70" w14:textId="54B3196E" w:rsidR="00777B90" w:rsidRDefault="00B9543C" w:rsidP="00671B9E">
            <w:pPr>
              <w:numPr>
                <w:ilvl w:val="0"/>
                <w:numId w:val="3"/>
              </w:num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PYTHON</w:t>
            </w:r>
          </w:p>
          <w:p w14:paraId="560964DD" w14:textId="0AA225F4" w:rsidR="0018014C" w:rsidRDefault="006D66A9" w:rsidP="00671B9E">
            <w:pPr>
              <w:numPr>
                <w:ilvl w:val="0"/>
                <w:numId w:val="3"/>
              </w:num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BASH SHELL SCRIPTNG</w:t>
            </w:r>
            <w:r w:rsidR="0018014C">
              <w:rPr>
                <w:sz w:val="20"/>
                <w:szCs w:val="20"/>
              </w:rPr>
              <w:t>.</w:t>
            </w:r>
          </w:p>
          <w:p w14:paraId="2037B8FF" w14:textId="77587E6D" w:rsidR="00D52837" w:rsidRDefault="00D52837" w:rsidP="00D52837">
            <w:pPr>
              <w:numPr>
                <w:ilvl w:val="0"/>
                <w:numId w:val="3"/>
              </w:num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Linux, </w:t>
            </w:r>
            <w:proofErr w:type="spellStart"/>
            <w:r>
              <w:rPr>
                <w:sz w:val="20"/>
                <w:szCs w:val="20"/>
              </w:rPr>
              <w:t>unix</w:t>
            </w:r>
            <w:proofErr w:type="spellEnd"/>
            <w:r>
              <w:rPr>
                <w:sz w:val="20"/>
                <w:szCs w:val="20"/>
              </w:rPr>
              <w:t>, and windows</w:t>
            </w:r>
            <w:r w:rsidR="006D66A9">
              <w:rPr>
                <w:sz w:val="20"/>
                <w:szCs w:val="20"/>
              </w:rPr>
              <w:t>.</w:t>
            </w:r>
          </w:p>
          <w:p w14:paraId="18F71F40" w14:textId="01E209DD" w:rsidR="006D66A9" w:rsidRDefault="006D66A9" w:rsidP="00D52837">
            <w:pPr>
              <w:numPr>
                <w:ilvl w:val="0"/>
                <w:numId w:val="3"/>
              </w:numPr>
              <w:spacing w:before="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DAA(</w:t>
            </w:r>
            <w:proofErr w:type="gramEnd"/>
            <w:r>
              <w:rPr>
                <w:sz w:val="20"/>
                <w:szCs w:val="20"/>
              </w:rPr>
              <w:t>Design and analysis of algorithm)</w:t>
            </w:r>
          </w:p>
          <w:p w14:paraId="57A109B9" w14:textId="25BC2210" w:rsidR="006D66A9" w:rsidRDefault="006D66A9" w:rsidP="00D52837">
            <w:pPr>
              <w:numPr>
                <w:ilvl w:val="0"/>
                <w:numId w:val="3"/>
              </w:numPr>
              <w:spacing w:before="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DBMS(</w:t>
            </w:r>
            <w:proofErr w:type="gramEnd"/>
            <w:r>
              <w:rPr>
                <w:sz w:val="20"/>
                <w:szCs w:val="20"/>
              </w:rPr>
              <w:t>Database Management System)</w:t>
            </w:r>
          </w:p>
          <w:p w14:paraId="3D738054" w14:textId="52761664" w:rsidR="006D66A9" w:rsidRDefault="006D66A9" w:rsidP="00D52837">
            <w:pPr>
              <w:numPr>
                <w:ilvl w:val="0"/>
                <w:numId w:val="3"/>
              </w:num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Networking</w:t>
            </w:r>
          </w:p>
          <w:p w14:paraId="1745D54B" w14:textId="0B2B2F63" w:rsidR="0039639D" w:rsidRPr="00D52837" w:rsidRDefault="0039639D" w:rsidP="00D52837">
            <w:pPr>
              <w:numPr>
                <w:ilvl w:val="0"/>
                <w:numId w:val="3"/>
              </w:num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</w:p>
          <w:p w14:paraId="37EEDBB6" w14:textId="77777777" w:rsidR="00671B9E" w:rsidRDefault="00671B9E" w:rsidP="00C30211">
            <w:pPr>
              <w:ind w:left="765"/>
              <w:rPr>
                <w:rFonts w:ascii="Arial" w:hAnsi="Arial" w:cs="Tahoma"/>
                <w:sz w:val="20"/>
                <w:szCs w:val="20"/>
              </w:rPr>
            </w:pPr>
          </w:p>
        </w:tc>
      </w:tr>
      <w:tr w:rsidR="00952195" w14:paraId="3BF9D92C" w14:textId="77777777" w:rsidTr="00C30211">
        <w:trPr>
          <w:trHeight w:val="683"/>
        </w:trPr>
        <w:tc>
          <w:tcPr>
            <w:tcW w:w="103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54CBCF6" w14:textId="5B6C630A" w:rsidR="00952195" w:rsidRDefault="00952195" w:rsidP="00671B9E">
            <w:pPr>
              <w:pStyle w:val="Objective"/>
              <w:numPr>
                <w:ilvl w:val="0"/>
                <w:numId w:val="3"/>
              </w:numPr>
              <w:rPr>
                <w:rFonts w:ascii="Arial" w:hAnsi="Arial" w:cs="Tahoma"/>
                <w:iCs/>
                <w:u w:val="single"/>
              </w:rPr>
            </w:pPr>
            <w:proofErr w:type="spellStart"/>
            <w:r>
              <w:rPr>
                <w:rFonts w:ascii="Arial" w:hAnsi="Arial" w:cs="Tahoma"/>
                <w:iCs/>
                <w:u w:val="single"/>
              </w:rPr>
              <w:lastRenderedPageBreak/>
              <w:t>Leetcode</w:t>
            </w:r>
            <w:proofErr w:type="spellEnd"/>
            <w:r>
              <w:rPr>
                <w:rFonts w:ascii="Arial" w:hAnsi="Arial" w:cs="Tahoma"/>
                <w:iCs/>
                <w:u w:val="single"/>
              </w:rPr>
              <w:t xml:space="preserve"> Username: </w:t>
            </w:r>
            <w:proofErr w:type="spellStart"/>
            <w:r>
              <w:rPr>
                <w:rFonts w:ascii="Arial" w:hAnsi="Arial" w:cs="Tahoma"/>
                <w:iCs/>
                <w:u w:val="single"/>
              </w:rPr>
              <w:t>shubham_tyagi</w:t>
            </w:r>
            <w:proofErr w:type="spellEnd"/>
          </w:p>
        </w:tc>
      </w:tr>
    </w:tbl>
    <w:p w14:paraId="6F6568A5" w14:textId="77777777" w:rsidR="00466751" w:rsidRDefault="00466751" w:rsidP="00671B9E">
      <w:pPr>
        <w:rPr>
          <w:rFonts w:ascii="Arial" w:hAnsi="Arial" w:cs="Arial"/>
          <w:sz w:val="20"/>
          <w:szCs w:val="20"/>
        </w:rPr>
      </w:pPr>
    </w:p>
    <w:p w14:paraId="6F46F17C" w14:textId="77777777" w:rsidR="00671B9E" w:rsidRDefault="00671B9E" w:rsidP="00671B9E">
      <w:pPr>
        <w:rPr>
          <w:rFonts w:ascii="Arial" w:hAnsi="Arial" w:cs="Arial"/>
          <w:sz w:val="20"/>
          <w:szCs w:val="20"/>
        </w:rPr>
      </w:pPr>
    </w:p>
    <w:p w14:paraId="0FAB04A8" w14:textId="77777777" w:rsidR="00671B9E" w:rsidRDefault="00671B9E" w:rsidP="00671B9E">
      <w:pPr>
        <w:rPr>
          <w:rFonts w:ascii="Arial" w:hAnsi="Arial" w:cs="Arial"/>
          <w:sz w:val="20"/>
          <w:szCs w:val="20"/>
        </w:rPr>
      </w:pPr>
    </w:p>
    <w:p w14:paraId="2EDE5602" w14:textId="77777777" w:rsidR="00671B9E" w:rsidRDefault="00671B9E" w:rsidP="00671B9E">
      <w:pPr>
        <w:rPr>
          <w:rFonts w:ascii="Arial" w:hAnsi="Arial" w:cs="Arial"/>
          <w:sz w:val="20"/>
          <w:szCs w:val="20"/>
        </w:rPr>
      </w:pPr>
    </w:p>
    <w:p w14:paraId="22964E50" w14:textId="77777777" w:rsidR="00671B9E" w:rsidRDefault="00671B9E" w:rsidP="00671B9E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378"/>
      </w:tblGrid>
      <w:tr w:rsidR="00671B9E" w14:paraId="2198E390" w14:textId="77777777" w:rsidTr="00C30211">
        <w:trPr>
          <w:trHeight w:hRule="exact" w:val="288"/>
        </w:trPr>
        <w:tc>
          <w:tcPr>
            <w:tcW w:w="10378" w:type="dxa"/>
            <w:tcBorders>
              <w:right w:val="single" w:sz="4" w:space="0" w:color="999999"/>
            </w:tcBorders>
            <w:shd w:val="clear" w:color="auto" w:fill="B3B3B3"/>
            <w:vAlign w:val="center"/>
          </w:tcPr>
          <w:p w14:paraId="7B4726C1" w14:textId="77777777" w:rsidR="00671B9E" w:rsidRDefault="00671B9E" w:rsidP="00C30211">
            <w:pPr>
              <w:pStyle w:val="Tit"/>
              <w:shd w:val="clear" w:color="auto" w:fill="A6A6A6"/>
              <w:ind w:left="900" w:right="407" w:hanging="1170"/>
            </w:pPr>
            <w:r>
              <w:rPr>
                <w:rFonts w:ascii="Arial" w:hAnsi="Arial" w:cs="Tahoma"/>
                <w:sz w:val="20"/>
              </w:rPr>
              <w:t>S   Strengths</w:t>
            </w:r>
          </w:p>
          <w:p w14:paraId="73A6B631" w14:textId="77777777" w:rsidR="00671B9E" w:rsidRDefault="00671B9E" w:rsidP="00671B9E">
            <w:pPr>
              <w:numPr>
                <w:ilvl w:val="0"/>
                <w:numId w:val="4"/>
              </w:numPr>
              <w:ind w:right="-360"/>
              <w:jc w:val="both"/>
            </w:pPr>
            <w:r>
              <w:rPr>
                <w:rFonts w:ascii="Arial" w:hAnsi="Arial" w:cs="Tahoma"/>
                <w:sz w:val="20"/>
                <w:szCs w:val="20"/>
              </w:rPr>
              <w:t xml:space="preserve">Self Confidence, Positive Attitude    </w:t>
            </w:r>
          </w:p>
          <w:p w14:paraId="5DA86E36" w14:textId="77777777" w:rsidR="00671B9E" w:rsidRDefault="00671B9E" w:rsidP="00C30211">
            <w:pPr>
              <w:tabs>
                <w:tab w:val="left" w:pos="5760"/>
              </w:tabs>
              <w:rPr>
                <w:rFonts w:ascii="Arial" w:hAnsi="Arial" w:cs="Tahoma"/>
                <w:b/>
                <w:bCs/>
                <w:sz w:val="20"/>
                <w:szCs w:val="20"/>
              </w:rPr>
            </w:pPr>
          </w:p>
        </w:tc>
      </w:tr>
      <w:tr w:rsidR="00671B9E" w14:paraId="155DCD56" w14:textId="77777777" w:rsidTr="00C30211">
        <w:trPr>
          <w:trHeight w:val="683"/>
        </w:trPr>
        <w:tc>
          <w:tcPr>
            <w:tcW w:w="103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15ECBE8" w14:textId="77777777" w:rsidR="00671B9E" w:rsidRDefault="00671B9E" w:rsidP="00671B9E">
            <w:pPr>
              <w:numPr>
                <w:ilvl w:val="0"/>
                <w:numId w:val="4"/>
              </w:numPr>
              <w:ind w:right="-360"/>
              <w:jc w:val="both"/>
            </w:pPr>
            <w:r>
              <w:rPr>
                <w:rFonts w:ascii="Arial" w:hAnsi="Arial" w:cs="Tahoma"/>
                <w:sz w:val="20"/>
                <w:szCs w:val="20"/>
              </w:rPr>
              <w:t xml:space="preserve">Positive Attitude, </w:t>
            </w:r>
          </w:p>
          <w:p w14:paraId="2CC1266D" w14:textId="77777777" w:rsidR="00671B9E" w:rsidRDefault="00671B9E" w:rsidP="00671B9E">
            <w:pPr>
              <w:numPr>
                <w:ilvl w:val="0"/>
                <w:numId w:val="4"/>
              </w:numPr>
              <w:ind w:right="-360"/>
              <w:jc w:val="both"/>
            </w:pPr>
            <w:r>
              <w:rPr>
                <w:rFonts w:ascii="Arial" w:hAnsi="Arial" w:cs="Tahoma"/>
                <w:sz w:val="20"/>
                <w:szCs w:val="20"/>
              </w:rPr>
              <w:t xml:space="preserve">Good Communication Skill, </w:t>
            </w:r>
          </w:p>
          <w:p w14:paraId="08EBDE59" w14:textId="206C6513" w:rsidR="00671B9E" w:rsidRPr="00466751" w:rsidRDefault="00671B9E" w:rsidP="00671B9E">
            <w:pPr>
              <w:numPr>
                <w:ilvl w:val="0"/>
                <w:numId w:val="4"/>
              </w:numPr>
              <w:ind w:right="-360"/>
              <w:jc w:val="both"/>
            </w:pPr>
            <w:r>
              <w:rPr>
                <w:rFonts w:ascii="Arial" w:hAnsi="Arial" w:cs="Tahoma"/>
                <w:sz w:val="20"/>
                <w:szCs w:val="20"/>
              </w:rPr>
              <w:t>Team Work Skill</w:t>
            </w:r>
          </w:p>
          <w:p w14:paraId="796E495D" w14:textId="02999628" w:rsidR="00466751" w:rsidRDefault="00466751" w:rsidP="00671B9E">
            <w:pPr>
              <w:numPr>
                <w:ilvl w:val="0"/>
                <w:numId w:val="4"/>
              </w:numPr>
              <w:ind w:right="-360"/>
              <w:jc w:val="both"/>
            </w:pPr>
            <w:r>
              <w:rPr>
                <w:rFonts w:ascii="Arial" w:hAnsi="Arial" w:cs="Tahoma"/>
                <w:sz w:val="20"/>
                <w:szCs w:val="20"/>
              </w:rPr>
              <w:t xml:space="preserve">Love Networking </w:t>
            </w:r>
          </w:p>
          <w:p w14:paraId="4F116AC1" w14:textId="77777777" w:rsidR="00671B9E" w:rsidRPr="00952195" w:rsidRDefault="00671B9E" w:rsidP="00671B9E">
            <w:pPr>
              <w:numPr>
                <w:ilvl w:val="0"/>
                <w:numId w:val="4"/>
              </w:numPr>
              <w:ind w:right="-360"/>
              <w:jc w:val="both"/>
            </w:pPr>
            <w:r>
              <w:rPr>
                <w:rFonts w:ascii="Arial" w:hAnsi="Arial" w:cs="Tahoma"/>
                <w:sz w:val="20"/>
                <w:szCs w:val="20"/>
              </w:rPr>
              <w:t xml:space="preserve">Effective Time Management   </w:t>
            </w:r>
          </w:p>
          <w:p w14:paraId="5BBDA488" w14:textId="639984DC" w:rsidR="00952195" w:rsidRDefault="002B2E11" w:rsidP="00671B9E">
            <w:pPr>
              <w:numPr>
                <w:ilvl w:val="0"/>
                <w:numId w:val="4"/>
              </w:numPr>
              <w:ind w:right="-360"/>
              <w:jc w:val="both"/>
            </w:pPr>
            <w:r>
              <w:t>avidity</w:t>
            </w:r>
            <w:r w:rsidR="00952195">
              <w:t xml:space="preserve"> to learn new skills</w:t>
            </w:r>
          </w:p>
        </w:tc>
      </w:tr>
    </w:tbl>
    <w:p w14:paraId="4A9B28D2" w14:textId="77777777" w:rsidR="00671B9E" w:rsidRDefault="00671B9E" w:rsidP="00671B9E">
      <w:pPr>
        <w:rPr>
          <w:rFonts w:ascii="Arial" w:hAnsi="Arial" w:cs="Arial"/>
          <w:sz w:val="20"/>
          <w:szCs w:val="20"/>
        </w:rPr>
      </w:pPr>
    </w:p>
    <w:p w14:paraId="3D79CC31" w14:textId="77777777" w:rsidR="00671B9E" w:rsidRDefault="00671B9E" w:rsidP="00671B9E">
      <w:pPr>
        <w:rPr>
          <w:rFonts w:ascii="Arial" w:hAnsi="Arial" w:cs="Arial"/>
          <w:sz w:val="20"/>
          <w:szCs w:val="20"/>
        </w:rPr>
      </w:pPr>
    </w:p>
    <w:p w14:paraId="049B4DB8" w14:textId="77777777" w:rsidR="00671B9E" w:rsidRDefault="00671B9E" w:rsidP="00671B9E">
      <w:pPr>
        <w:rPr>
          <w:rFonts w:ascii="Arial" w:hAnsi="Arial" w:cs="Arial"/>
          <w:sz w:val="20"/>
          <w:szCs w:val="20"/>
        </w:rPr>
      </w:pPr>
    </w:p>
    <w:p w14:paraId="55013E1F" w14:textId="77777777" w:rsidR="00671B9E" w:rsidRDefault="00671B9E" w:rsidP="00671B9E">
      <w:pPr>
        <w:rPr>
          <w:rFonts w:ascii="Arial" w:hAnsi="Arial" w:cs="Arial"/>
          <w:sz w:val="20"/>
          <w:szCs w:val="20"/>
        </w:rPr>
      </w:pPr>
    </w:p>
    <w:p w14:paraId="2BB90088" w14:textId="77777777" w:rsidR="00671B9E" w:rsidRDefault="00671B9E" w:rsidP="00671B9E">
      <w:pPr>
        <w:rPr>
          <w:rFonts w:ascii="Arial" w:hAnsi="Arial" w:cs="Arial"/>
          <w:sz w:val="20"/>
          <w:szCs w:val="20"/>
        </w:rPr>
      </w:pPr>
    </w:p>
    <w:p w14:paraId="73563001" w14:textId="77777777" w:rsidR="00671B9E" w:rsidRDefault="00671B9E" w:rsidP="00671B9E">
      <w:pPr>
        <w:rPr>
          <w:rFonts w:ascii="Arial" w:hAnsi="Arial" w:cs="Arial"/>
          <w:sz w:val="20"/>
          <w:szCs w:val="20"/>
        </w:rPr>
      </w:pPr>
    </w:p>
    <w:p w14:paraId="4C7C84F5" w14:textId="77777777" w:rsidR="00671B9E" w:rsidRDefault="00671B9E" w:rsidP="00671B9E">
      <w:pPr>
        <w:rPr>
          <w:rFonts w:ascii="Arial" w:hAnsi="Arial" w:cs="Arial"/>
          <w:sz w:val="20"/>
          <w:szCs w:val="20"/>
        </w:rPr>
      </w:pPr>
    </w:p>
    <w:p w14:paraId="600588BD" w14:textId="77777777" w:rsidR="00671B9E" w:rsidRDefault="00671B9E" w:rsidP="00671B9E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88"/>
        <w:gridCol w:w="10"/>
        <w:gridCol w:w="180"/>
      </w:tblGrid>
      <w:tr w:rsidR="00671B9E" w14:paraId="4F99DE5D" w14:textId="77777777" w:rsidTr="00C30211">
        <w:trPr>
          <w:trHeight w:val="165"/>
        </w:trPr>
        <w:tc>
          <w:tcPr>
            <w:tcW w:w="10188" w:type="dxa"/>
            <w:shd w:val="clear" w:color="auto" w:fill="B3B3B3"/>
            <w:vAlign w:val="center"/>
          </w:tcPr>
          <w:p w14:paraId="4F5B9D6A" w14:textId="77777777" w:rsidR="00671B9E" w:rsidRDefault="00671B9E" w:rsidP="00C30211">
            <w:pPr>
              <w:ind w:left="62"/>
            </w:pPr>
            <w:r>
              <w:rPr>
                <w:rFonts w:ascii="Arial" w:hAnsi="Arial" w:cs="Tahoma"/>
                <w:b/>
                <w:bCs/>
                <w:sz w:val="20"/>
                <w:szCs w:val="20"/>
              </w:rPr>
              <w:t>Project Details</w:t>
            </w:r>
          </w:p>
        </w:tc>
        <w:tc>
          <w:tcPr>
            <w:tcW w:w="190" w:type="dxa"/>
            <w:gridSpan w:val="2"/>
            <w:shd w:val="clear" w:color="auto" w:fill="auto"/>
          </w:tcPr>
          <w:p w14:paraId="08B2D4C9" w14:textId="77777777" w:rsidR="00671B9E" w:rsidRDefault="00671B9E" w:rsidP="00C30211">
            <w:pPr>
              <w:snapToGrid w:val="0"/>
              <w:rPr>
                <w:rFonts w:ascii="Arial" w:hAnsi="Arial" w:cs="Tahoma"/>
                <w:b/>
                <w:bCs/>
                <w:sz w:val="20"/>
                <w:szCs w:val="20"/>
              </w:rPr>
            </w:pPr>
          </w:p>
        </w:tc>
      </w:tr>
      <w:tr w:rsidR="00671B9E" w14:paraId="67EB4DF9" w14:textId="77777777" w:rsidTr="00C30211">
        <w:trPr>
          <w:trHeight w:val="1311"/>
        </w:trPr>
        <w:tc>
          <w:tcPr>
            <w:tcW w:w="1019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5CF46A3A" w14:textId="77777777" w:rsidR="00671B9E" w:rsidRPr="00423BBF" w:rsidRDefault="00671B9E" w:rsidP="00C30211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08" w:lineRule="exact"/>
              <w:ind w:left="0"/>
              <w:rPr>
                <w:rFonts w:ascii="Adobe Garamond Pro" w:hAnsi="Adobe Garamond Pro" w:cs="Times New Roman"/>
                <w:bCs/>
                <w:sz w:val="20"/>
                <w:szCs w:val="20"/>
              </w:rPr>
            </w:pPr>
          </w:p>
          <w:p w14:paraId="279C281C" w14:textId="0C20F0EF" w:rsidR="00671B9E" w:rsidRPr="00423BBF" w:rsidRDefault="00671B9E" w:rsidP="00671B9E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08" w:lineRule="exact"/>
              <w:rPr>
                <w:rFonts w:ascii="Adobe Garamond Pro" w:hAnsi="Adobe Garamond Pro" w:cs="Times New Roman"/>
                <w:bCs/>
                <w:sz w:val="24"/>
                <w:szCs w:val="24"/>
              </w:rPr>
            </w:pPr>
            <w:proofErr w:type="spellStart"/>
            <w:r w:rsidRPr="0034114F">
              <w:rPr>
                <w:rFonts w:ascii="Arial" w:hAnsi="Arial" w:cs="Tahoma"/>
                <w:b/>
                <w:sz w:val="20"/>
                <w:szCs w:val="20"/>
                <w:u w:val="single"/>
              </w:rPr>
              <w:t>Majorproject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– </w:t>
            </w:r>
            <w:r w:rsidR="002B2E11">
              <w:rPr>
                <w:rFonts w:ascii="Adobe Garamond Pro" w:hAnsi="Adobe Garamond Pro" w:cs="Times New Roman"/>
                <w:bCs/>
                <w:sz w:val="24"/>
                <w:szCs w:val="24"/>
              </w:rPr>
              <w:t xml:space="preserve">A learning </w:t>
            </w:r>
            <w:proofErr w:type="gramStart"/>
            <w:r w:rsidR="002B2E11">
              <w:rPr>
                <w:rFonts w:ascii="Adobe Garamond Pro" w:hAnsi="Adobe Garamond Pro" w:cs="Times New Roman"/>
                <w:bCs/>
                <w:sz w:val="24"/>
                <w:szCs w:val="24"/>
              </w:rPr>
              <w:t>platform(</w:t>
            </w:r>
            <w:proofErr w:type="gramEnd"/>
            <w:r w:rsidR="002B2E11">
              <w:rPr>
                <w:rFonts w:ascii="Adobe Garamond Pro" w:hAnsi="Adobe Garamond Pro" w:cs="Times New Roman"/>
                <w:bCs/>
                <w:sz w:val="24"/>
                <w:szCs w:val="24"/>
              </w:rPr>
              <w:t xml:space="preserve">STUDYHUB) developed with </w:t>
            </w:r>
            <w:proofErr w:type="spellStart"/>
            <w:r w:rsidR="002B2E11">
              <w:rPr>
                <w:rFonts w:ascii="Adobe Garamond Pro" w:hAnsi="Adobe Garamond Pro" w:cs="Times New Roman"/>
                <w:bCs/>
                <w:sz w:val="24"/>
                <w:szCs w:val="24"/>
              </w:rPr>
              <w:t>HTML,CSS,jsp</w:t>
            </w:r>
            <w:proofErr w:type="spellEnd"/>
            <w:r w:rsidR="002B2E11">
              <w:rPr>
                <w:rFonts w:ascii="Adobe Garamond Pro" w:hAnsi="Adobe Garamond Pro" w:cs="Times New Roman"/>
                <w:bCs/>
                <w:sz w:val="24"/>
                <w:szCs w:val="24"/>
              </w:rPr>
              <w:t xml:space="preserve"> and java</w:t>
            </w:r>
          </w:p>
          <w:p w14:paraId="2CBB895F" w14:textId="77777777" w:rsidR="00671B9E" w:rsidRPr="00423BBF" w:rsidRDefault="00671B9E" w:rsidP="00C30211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08" w:lineRule="exact"/>
              <w:rPr>
                <w:rFonts w:ascii="Adobe Garamond Pro" w:hAnsi="Adobe Garamond Pro" w:cs="Times New Roman"/>
                <w:bCs/>
                <w:sz w:val="24"/>
                <w:szCs w:val="24"/>
              </w:rPr>
            </w:pPr>
          </w:p>
          <w:p w14:paraId="3191DB21" w14:textId="32875BAC" w:rsidR="00671B9E" w:rsidRDefault="002B2E11" w:rsidP="00C30211">
            <w:pPr>
              <w:spacing w:before="20" w:after="20"/>
              <w:ind w:left="720"/>
              <w:jc w:val="both"/>
            </w:pPr>
            <w:r>
              <w:rPr>
                <w:rFonts w:ascii="Arial" w:hAnsi="Arial" w:cs="Tahoma"/>
                <w:sz w:val="20"/>
                <w:szCs w:val="20"/>
              </w:rPr>
              <w:t>Student Portal</w:t>
            </w:r>
            <w:r w:rsidR="00671B9E">
              <w:rPr>
                <w:rFonts w:ascii="Arial" w:hAnsi="Arial" w:cs="Tahoma"/>
                <w:sz w:val="20"/>
                <w:szCs w:val="20"/>
              </w:rPr>
              <w:t xml:space="preserve"> –</w:t>
            </w:r>
            <w:r>
              <w:rPr>
                <w:rFonts w:ascii="Arial" w:hAnsi="Arial" w:cs="Tahoma"/>
                <w:sz w:val="20"/>
                <w:szCs w:val="20"/>
              </w:rPr>
              <w:t xml:space="preserve">Can both upload and download notes of various subjects and can take test to boost up </w:t>
            </w:r>
            <w:proofErr w:type="gramStart"/>
            <w:r>
              <w:rPr>
                <w:rFonts w:ascii="Arial" w:hAnsi="Arial" w:cs="Tahoma"/>
                <w:sz w:val="20"/>
                <w:szCs w:val="20"/>
              </w:rPr>
              <w:t>there</w:t>
            </w:r>
            <w:proofErr w:type="gramEnd"/>
            <w:r>
              <w:rPr>
                <w:rFonts w:ascii="Arial" w:hAnsi="Arial" w:cs="Tahoma"/>
                <w:sz w:val="20"/>
                <w:szCs w:val="20"/>
              </w:rPr>
              <w:t xml:space="preserve"> preparation</w:t>
            </w:r>
            <w:r w:rsidR="00671B9E">
              <w:rPr>
                <w:rFonts w:ascii="Arial" w:hAnsi="Arial" w:cs="Tahoma"/>
                <w:sz w:val="20"/>
                <w:szCs w:val="20"/>
              </w:rPr>
              <w:t>.</w:t>
            </w:r>
          </w:p>
          <w:p w14:paraId="43903DC1" w14:textId="2685F74F" w:rsidR="00671B9E" w:rsidRDefault="002B2E11" w:rsidP="00C30211">
            <w:pPr>
              <w:spacing w:before="20" w:after="20"/>
              <w:ind w:left="720"/>
              <w:jc w:val="both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Teacher Portal</w:t>
            </w:r>
            <w:r w:rsidR="00671B9E">
              <w:rPr>
                <w:rFonts w:ascii="Arial" w:hAnsi="Arial" w:cs="Tahoma"/>
                <w:sz w:val="20"/>
                <w:szCs w:val="20"/>
              </w:rPr>
              <w:t xml:space="preserve"> –</w:t>
            </w:r>
            <w:r>
              <w:rPr>
                <w:rFonts w:ascii="Arial" w:hAnsi="Arial" w:cs="Tahoma"/>
                <w:sz w:val="20"/>
                <w:szCs w:val="20"/>
              </w:rPr>
              <w:t>make quizzes to be attempted by students</w:t>
            </w:r>
            <w:r w:rsidR="00671B9E">
              <w:rPr>
                <w:rFonts w:ascii="Arial" w:hAnsi="Arial" w:cs="Tahoma"/>
                <w:sz w:val="20"/>
                <w:szCs w:val="20"/>
              </w:rPr>
              <w:t>.</w:t>
            </w:r>
          </w:p>
          <w:p w14:paraId="54996EE8" w14:textId="15CCE91C" w:rsidR="00777B90" w:rsidRPr="00D850F2" w:rsidRDefault="00777B90" w:rsidP="00D850F2">
            <w:pPr>
              <w:widowControl w:val="0"/>
              <w:autoSpaceDE w:val="0"/>
              <w:autoSpaceDN w:val="0"/>
              <w:adjustRightInd w:val="0"/>
              <w:spacing w:line="208" w:lineRule="exact"/>
              <w:rPr>
                <w:rFonts w:ascii="Adobe Garamond Pro" w:hAnsi="Adobe Garamond Pro"/>
                <w:bCs/>
              </w:rPr>
            </w:pPr>
          </w:p>
          <w:p w14:paraId="0ABC7642" w14:textId="59B16F24" w:rsidR="0094440A" w:rsidRPr="0094440A" w:rsidRDefault="0018014C" w:rsidP="0094440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08" w:lineRule="exact"/>
              <w:rPr>
                <w:rFonts w:ascii="Adobe Garamond Pro" w:hAnsi="Adobe Garamond Pro" w:cs="Times New Roman"/>
                <w:bCs/>
                <w:sz w:val="24"/>
                <w:szCs w:val="24"/>
              </w:rPr>
            </w:pPr>
            <w:r>
              <w:rPr>
                <w:rFonts w:ascii="Arial" w:hAnsi="Arial" w:cs="Tahoma"/>
                <w:b/>
                <w:sz w:val="20"/>
                <w:szCs w:val="20"/>
                <w:u w:val="single"/>
              </w:rPr>
              <w:t xml:space="preserve">Hangman game </w:t>
            </w:r>
            <w:r>
              <w:rPr>
                <w:rFonts w:ascii="Adobe Garamond Pro" w:hAnsi="Adobe Garamond Pro" w:cs="Times New Roman"/>
                <w:bCs/>
                <w:sz w:val="24"/>
                <w:szCs w:val="24"/>
              </w:rPr>
              <w:t xml:space="preserve">– using </w:t>
            </w:r>
            <w:proofErr w:type="spellStart"/>
            <w:r>
              <w:rPr>
                <w:rFonts w:ascii="Adobe Garamond Pro" w:hAnsi="Adobe Garamond Pro" w:cs="Times New Roman"/>
                <w:bCs/>
                <w:sz w:val="24"/>
                <w:szCs w:val="24"/>
              </w:rPr>
              <w:t>c+</w:t>
            </w:r>
            <w:r w:rsidR="0094440A">
              <w:rPr>
                <w:rFonts w:ascii="Adobe Garamond Pro" w:hAnsi="Adobe Garamond Pro" w:cs="Times New Roman"/>
                <w:bCs/>
                <w:sz w:val="24"/>
                <w:szCs w:val="24"/>
              </w:rPr>
              <w:t>+</w:t>
            </w:r>
            <w:proofErr w:type="spellEnd"/>
          </w:p>
          <w:p w14:paraId="755B2939" w14:textId="5EE802B7" w:rsidR="00777B90" w:rsidRDefault="00777B90" w:rsidP="00777B90">
            <w:pPr>
              <w:widowControl w:val="0"/>
              <w:autoSpaceDE w:val="0"/>
              <w:autoSpaceDN w:val="0"/>
              <w:adjustRightInd w:val="0"/>
              <w:spacing w:line="208" w:lineRule="exact"/>
              <w:rPr>
                <w:rFonts w:ascii="Adobe Garamond Pro" w:hAnsi="Adobe Garamond Pro"/>
                <w:bCs/>
              </w:rPr>
            </w:pPr>
          </w:p>
          <w:p w14:paraId="05BD06EB" w14:textId="3FBF1015" w:rsidR="00777B90" w:rsidRDefault="00777B90" w:rsidP="00777B90">
            <w:pPr>
              <w:widowControl w:val="0"/>
              <w:autoSpaceDE w:val="0"/>
              <w:autoSpaceDN w:val="0"/>
              <w:adjustRightInd w:val="0"/>
              <w:spacing w:line="208" w:lineRule="exact"/>
              <w:rPr>
                <w:rFonts w:ascii="Adobe Garamond Pro" w:hAnsi="Adobe Garamond Pro"/>
                <w:bCs/>
              </w:rPr>
            </w:pPr>
          </w:p>
          <w:p w14:paraId="1FD8BDA3" w14:textId="58EFDF0B" w:rsidR="00777B90" w:rsidRDefault="00777B90" w:rsidP="00777B90">
            <w:pPr>
              <w:widowControl w:val="0"/>
              <w:autoSpaceDE w:val="0"/>
              <w:autoSpaceDN w:val="0"/>
              <w:adjustRightInd w:val="0"/>
              <w:spacing w:line="208" w:lineRule="exact"/>
              <w:rPr>
                <w:rFonts w:ascii="Adobe Garamond Pro" w:hAnsi="Adobe Garamond Pro"/>
                <w:bCs/>
              </w:rPr>
            </w:pPr>
          </w:p>
          <w:p w14:paraId="054C981E" w14:textId="667478AF" w:rsidR="00777B90" w:rsidRDefault="00777B90" w:rsidP="00777B90">
            <w:pPr>
              <w:widowControl w:val="0"/>
              <w:autoSpaceDE w:val="0"/>
              <w:autoSpaceDN w:val="0"/>
              <w:adjustRightInd w:val="0"/>
              <w:spacing w:line="208" w:lineRule="exact"/>
              <w:rPr>
                <w:rFonts w:ascii="Adobe Garamond Pro" w:hAnsi="Adobe Garamond Pro"/>
                <w:bCs/>
              </w:rPr>
            </w:pPr>
          </w:p>
          <w:p w14:paraId="1D46BDD9" w14:textId="3DEDF35E" w:rsidR="00777B90" w:rsidRDefault="00777B90" w:rsidP="00777B90">
            <w:pPr>
              <w:widowControl w:val="0"/>
              <w:autoSpaceDE w:val="0"/>
              <w:autoSpaceDN w:val="0"/>
              <w:adjustRightInd w:val="0"/>
              <w:spacing w:line="208" w:lineRule="exact"/>
              <w:rPr>
                <w:rFonts w:ascii="Adobe Garamond Pro" w:hAnsi="Adobe Garamond Pro"/>
                <w:bCs/>
              </w:rPr>
            </w:pPr>
          </w:p>
          <w:p w14:paraId="2368EB2C" w14:textId="77777777" w:rsidR="00671B9E" w:rsidRDefault="00671B9E" w:rsidP="00C30211">
            <w:pPr>
              <w:spacing w:before="60" w:after="10"/>
            </w:pPr>
          </w:p>
        </w:tc>
        <w:tc>
          <w:tcPr>
            <w:tcW w:w="180" w:type="dxa"/>
            <w:tcBorders>
              <w:left w:val="single" w:sz="4" w:space="0" w:color="999999"/>
            </w:tcBorders>
            <w:shd w:val="clear" w:color="auto" w:fill="auto"/>
          </w:tcPr>
          <w:p w14:paraId="0B12B661" w14:textId="77777777" w:rsidR="00671B9E" w:rsidRDefault="00671B9E" w:rsidP="00C30211">
            <w:pPr>
              <w:snapToGrid w:val="0"/>
              <w:rPr>
                <w:rFonts w:ascii="Arial" w:hAnsi="Arial" w:cs="Tahoma"/>
                <w:b/>
                <w:bCs/>
                <w:sz w:val="20"/>
                <w:szCs w:val="20"/>
                <w:lang w:val="pt-BR"/>
              </w:rPr>
            </w:pPr>
          </w:p>
        </w:tc>
      </w:tr>
      <w:tr w:rsidR="00671B9E" w14:paraId="365E9025" w14:textId="77777777" w:rsidTr="00C30211">
        <w:tblPrEx>
          <w:tblCellMar>
            <w:left w:w="108" w:type="dxa"/>
            <w:right w:w="108" w:type="dxa"/>
          </w:tblCellMar>
        </w:tblPrEx>
        <w:trPr>
          <w:trHeight w:hRule="exact" w:val="288"/>
        </w:trPr>
        <w:tc>
          <w:tcPr>
            <w:tcW w:w="10378" w:type="dxa"/>
            <w:gridSpan w:val="3"/>
            <w:tcBorders>
              <w:right w:val="single" w:sz="4" w:space="0" w:color="999999"/>
            </w:tcBorders>
            <w:shd w:val="clear" w:color="auto" w:fill="B3B3B3"/>
            <w:vAlign w:val="center"/>
          </w:tcPr>
          <w:p w14:paraId="491B4623" w14:textId="77777777" w:rsidR="00671B9E" w:rsidRDefault="00671B9E" w:rsidP="00C30211">
            <w:pPr>
              <w:snapToGrid w:val="0"/>
              <w:rPr>
                <w:rFonts w:ascii="Arial" w:hAnsi="Arial" w:cs="Tahoma"/>
                <w:b/>
                <w:bCs/>
                <w:sz w:val="20"/>
                <w:szCs w:val="20"/>
              </w:rPr>
            </w:pPr>
          </w:p>
        </w:tc>
      </w:tr>
      <w:tr w:rsidR="00671B9E" w14:paraId="1C89FA60" w14:textId="77777777" w:rsidTr="00C30211">
        <w:tc>
          <w:tcPr>
            <w:tcW w:w="10378" w:type="dxa"/>
            <w:gridSpan w:val="3"/>
            <w:shd w:val="clear" w:color="auto" w:fill="auto"/>
          </w:tcPr>
          <w:p w14:paraId="64CCB6B4" w14:textId="77777777" w:rsidR="00671B9E" w:rsidRDefault="00671B9E" w:rsidP="00C30211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</w:tr>
      <w:tr w:rsidR="00671B9E" w14:paraId="53544290" w14:textId="77777777" w:rsidTr="00C30211">
        <w:tc>
          <w:tcPr>
            <w:tcW w:w="10378" w:type="dxa"/>
            <w:gridSpan w:val="3"/>
            <w:shd w:val="clear" w:color="auto" w:fill="auto"/>
          </w:tcPr>
          <w:p w14:paraId="7456E653" w14:textId="77777777" w:rsidR="00671B9E" w:rsidRDefault="00671B9E" w:rsidP="00C30211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14:paraId="607D780D" w14:textId="77777777" w:rsidR="00671B9E" w:rsidRDefault="00671B9E" w:rsidP="00C30211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14:paraId="1149D2EE" w14:textId="77777777" w:rsidR="0094440A" w:rsidRDefault="0094440A" w:rsidP="00C30211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14:paraId="6DB54FA5" w14:textId="77777777" w:rsidR="0094440A" w:rsidRDefault="0094440A" w:rsidP="00C30211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14:paraId="44CEF9DC" w14:textId="582DBCEA" w:rsidR="0094440A" w:rsidRDefault="0094440A" w:rsidP="00C30211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</w:tr>
      <w:tr w:rsidR="00671B9E" w14:paraId="7653E919" w14:textId="77777777" w:rsidTr="00C30211">
        <w:tblPrEx>
          <w:tblCellMar>
            <w:left w:w="108" w:type="dxa"/>
            <w:right w:w="108" w:type="dxa"/>
          </w:tblCellMar>
        </w:tblPrEx>
        <w:trPr>
          <w:trHeight w:hRule="exact" w:val="288"/>
        </w:trPr>
        <w:tc>
          <w:tcPr>
            <w:tcW w:w="10378" w:type="dxa"/>
            <w:gridSpan w:val="3"/>
            <w:tcBorders>
              <w:right w:val="single" w:sz="4" w:space="0" w:color="999999"/>
            </w:tcBorders>
            <w:shd w:val="clear" w:color="auto" w:fill="B3B3B3"/>
            <w:vAlign w:val="center"/>
          </w:tcPr>
          <w:p w14:paraId="628A7FC1" w14:textId="77777777" w:rsidR="00671B9E" w:rsidRDefault="00671B9E" w:rsidP="00C30211">
            <w:pPr>
              <w:tabs>
                <w:tab w:val="left" w:pos="5760"/>
              </w:tabs>
              <w:ind w:left="33"/>
            </w:pPr>
            <w:r>
              <w:rPr>
                <w:rFonts w:ascii="Arial" w:hAnsi="Arial" w:cs="Tahoma"/>
                <w:b/>
                <w:bCs/>
                <w:sz w:val="20"/>
                <w:szCs w:val="20"/>
              </w:rPr>
              <w:t>Hobbies</w:t>
            </w:r>
          </w:p>
        </w:tc>
      </w:tr>
      <w:tr w:rsidR="00671B9E" w14:paraId="2B8408C6" w14:textId="77777777" w:rsidTr="00C30211">
        <w:tblPrEx>
          <w:tblCellMar>
            <w:left w:w="108" w:type="dxa"/>
            <w:right w:w="108" w:type="dxa"/>
          </w:tblCellMar>
        </w:tblPrEx>
        <w:trPr>
          <w:trHeight w:val="683"/>
        </w:trPr>
        <w:tc>
          <w:tcPr>
            <w:tcW w:w="1037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48258C7" w14:textId="0FFB79CF" w:rsidR="00671B9E" w:rsidRPr="0018014C" w:rsidRDefault="0018014C" w:rsidP="0018014C">
            <w:pPr>
              <w:numPr>
                <w:ilvl w:val="0"/>
                <w:numId w:val="2"/>
              </w:numPr>
            </w:pPr>
            <w:r>
              <w:rPr>
                <w:rFonts w:ascii="Arial" w:hAnsi="Arial" w:cs="Tahoma"/>
                <w:sz w:val="20"/>
                <w:szCs w:val="20"/>
              </w:rPr>
              <w:t>I like to r</w:t>
            </w:r>
            <w:r w:rsidR="002B2E11">
              <w:rPr>
                <w:rFonts w:ascii="Arial" w:hAnsi="Arial" w:cs="Tahoma"/>
                <w:sz w:val="20"/>
                <w:szCs w:val="20"/>
              </w:rPr>
              <w:t>ead Novels</w:t>
            </w:r>
            <w:r>
              <w:rPr>
                <w:rFonts w:ascii="Arial" w:hAnsi="Arial" w:cs="Tahoma"/>
                <w:sz w:val="20"/>
                <w:szCs w:val="20"/>
              </w:rPr>
              <w:t xml:space="preserve"> and</w:t>
            </w:r>
          </w:p>
          <w:p w14:paraId="1F4B6C3C" w14:textId="32CB6A1A" w:rsidR="0018014C" w:rsidRDefault="0018014C" w:rsidP="0018014C">
            <w:pPr>
              <w:numPr>
                <w:ilvl w:val="0"/>
                <w:numId w:val="2"/>
              </w:numPr>
            </w:pPr>
            <w:r>
              <w:rPr>
                <w:rFonts w:ascii="Arial" w:hAnsi="Arial" w:cs="Tahoma"/>
                <w:sz w:val="20"/>
                <w:szCs w:val="20"/>
              </w:rPr>
              <w:t>Play chess.</w:t>
            </w:r>
          </w:p>
        </w:tc>
      </w:tr>
    </w:tbl>
    <w:p w14:paraId="035158A5" w14:textId="77777777" w:rsidR="00671B9E" w:rsidRDefault="00671B9E" w:rsidP="00671B9E">
      <w:pPr>
        <w:rPr>
          <w:rFonts w:ascii="Arial" w:hAnsi="Arial" w:cs="Arial"/>
          <w:sz w:val="20"/>
          <w:szCs w:val="20"/>
        </w:rPr>
      </w:pPr>
    </w:p>
    <w:p w14:paraId="31046704" w14:textId="77777777" w:rsidR="00466751" w:rsidRDefault="00466751" w:rsidP="0046675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188"/>
      </w:tblGrid>
      <w:tr w:rsidR="00466751" w14:paraId="023F43ED" w14:textId="77777777" w:rsidTr="00E324A4">
        <w:trPr>
          <w:trHeight w:val="165"/>
        </w:trPr>
        <w:tc>
          <w:tcPr>
            <w:tcW w:w="10188" w:type="dxa"/>
            <w:shd w:val="clear" w:color="auto" w:fill="B3B3B3"/>
            <w:vAlign w:val="center"/>
          </w:tcPr>
          <w:p w14:paraId="10F0D59B" w14:textId="6F8B59C1" w:rsidR="00466751" w:rsidRDefault="00466751" w:rsidP="00E324A4">
            <w:r>
              <w:rPr>
                <w:rFonts w:ascii="Arial" w:hAnsi="Arial" w:cs="Tahoma"/>
                <w:b/>
                <w:bCs/>
                <w:sz w:val="20"/>
                <w:szCs w:val="20"/>
              </w:rPr>
              <w:t xml:space="preserve">Some links </w:t>
            </w:r>
          </w:p>
        </w:tc>
      </w:tr>
    </w:tbl>
    <w:p w14:paraId="62C254B5" w14:textId="6FE8EDD1" w:rsidR="00671B9E" w:rsidRDefault="00466751" w:rsidP="00671B9E"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 Link: </w:t>
      </w:r>
      <w:hyperlink r:id="rId7" w:history="1">
        <w:r>
          <w:rPr>
            <w:rStyle w:val="Hyperlink"/>
          </w:rPr>
          <w:t>https://github.com/shubhamtyagi098</w:t>
        </w:r>
      </w:hyperlink>
    </w:p>
    <w:p w14:paraId="51D70E78" w14:textId="6F5B39EF" w:rsidR="00466751" w:rsidRPr="00D850F2" w:rsidRDefault="00466751" w:rsidP="00671B9E">
      <w:pPr>
        <w:rPr>
          <w:rStyle w:val="Hyperlink"/>
          <w:color w:val="auto"/>
          <w:u w:val="none"/>
        </w:rPr>
      </w:pPr>
    </w:p>
    <w:p w14:paraId="62ED1302" w14:textId="3BFF2000" w:rsidR="00B54116" w:rsidRDefault="00B54116" w:rsidP="00671B9E">
      <w:pPr>
        <w:rPr>
          <w:rStyle w:val="Hyperlink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188"/>
      </w:tblGrid>
      <w:tr w:rsidR="00B54116" w14:paraId="061BC045" w14:textId="77777777" w:rsidTr="0009172D">
        <w:trPr>
          <w:trHeight w:val="165"/>
        </w:trPr>
        <w:tc>
          <w:tcPr>
            <w:tcW w:w="10188" w:type="dxa"/>
            <w:shd w:val="clear" w:color="auto" w:fill="B3B3B3"/>
            <w:vAlign w:val="center"/>
          </w:tcPr>
          <w:p w14:paraId="6B2F0690" w14:textId="18CAF122" w:rsidR="00B54116" w:rsidRDefault="00B54116" w:rsidP="0009172D">
            <w:r>
              <w:rPr>
                <w:rFonts w:ascii="Arial" w:hAnsi="Arial" w:cs="Tahoma"/>
                <w:b/>
                <w:bCs/>
                <w:sz w:val="20"/>
                <w:szCs w:val="20"/>
              </w:rPr>
              <w:t xml:space="preserve">Courses </w:t>
            </w:r>
          </w:p>
        </w:tc>
      </w:tr>
    </w:tbl>
    <w:p w14:paraId="50443409" w14:textId="7DD5CBE0" w:rsidR="00466751" w:rsidRDefault="00B54116" w:rsidP="00671B9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Harvard course on data science cs1</w:t>
      </w:r>
      <w:r w:rsidR="006D66A9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9</w:t>
      </w:r>
    </w:p>
    <w:p w14:paraId="5858075D" w14:textId="4E2402CA" w:rsidR="00B54116" w:rsidRDefault="00B54116" w:rsidP="00671B9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Harvard course on </w:t>
      </w:r>
      <w:r w:rsidRPr="00B54116">
        <w:rPr>
          <w:rFonts w:ascii="Arial" w:hAnsi="Arial" w:cs="Arial"/>
          <w:sz w:val="20"/>
          <w:szCs w:val="20"/>
        </w:rPr>
        <w:t>statistics</w:t>
      </w:r>
      <w:r>
        <w:rPr>
          <w:rFonts w:ascii="Arial" w:hAnsi="Arial" w:cs="Arial"/>
          <w:sz w:val="20"/>
          <w:szCs w:val="20"/>
        </w:rPr>
        <w:t xml:space="preserve"> and probability stat110</w:t>
      </w:r>
    </w:p>
    <w:p w14:paraId="568BDF97" w14:textId="0CEC33C2" w:rsidR="0018014C" w:rsidRDefault="0018014C" w:rsidP="00671B9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And several other courses from </w:t>
      </w:r>
      <w:proofErr w:type="spellStart"/>
      <w:r>
        <w:rPr>
          <w:rFonts w:ascii="Arial" w:hAnsi="Arial" w:cs="Arial"/>
          <w:sz w:val="20"/>
          <w:szCs w:val="20"/>
        </w:rPr>
        <w:t>coginativeclasses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udemy</w:t>
      </w:r>
      <w:proofErr w:type="spellEnd"/>
      <w:r>
        <w:rPr>
          <w:rFonts w:ascii="Arial" w:hAnsi="Arial" w:cs="Arial"/>
          <w:sz w:val="20"/>
          <w:szCs w:val="20"/>
        </w:rPr>
        <w:t xml:space="preserve"> on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sql,python</w:t>
      </w:r>
      <w:proofErr w:type="gramEnd"/>
      <w:r>
        <w:rPr>
          <w:rFonts w:ascii="Arial" w:hAnsi="Arial" w:cs="Arial"/>
          <w:sz w:val="20"/>
          <w:szCs w:val="20"/>
        </w:rPr>
        <w:t>,c</w:t>
      </w:r>
      <w:proofErr w:type="spellEnd"/>
      <w:r>
        <w:rPr>
          <w:rFonts w:ascii="Arial" w:hAnsi="Arial" w:cs="Arial"/>
          <w:sz w:val="20"/>
          <w:szCs w:val="20"/>
        </w:rPr>
        <w:t>++ etc.</w:t>
      </w:r>
    </w:p>
    <w:p w14:paraId="5C8A4891" w14:textId="0D299892" w:rsidR="000F25DB" w:rsidRDefault="000F25DB" w:rsidP="00671B9E">
      <w:pPr>
        <w:rPr>
          <w:rFonts w:ascii="Arial" w:hAnsi="Arial" w:cs="Arial"/>
          <w:sz w:val="20"/>
          <w:szCs w:val="20"/>
        </w:rPr>
      </w:pPr>
    </w:p>
    <w:p w14:paraId="2C0F74BA" w14:textId="2429EF59" w:rsidR="000F25DB" w:rsidRDefault="000F25DB" w:rsidP="000F25DB">
      <w:pPr>
        <w:rPr>
          <w:rFonts w:ascii="Arial" w:hAnsi="Arial" w:cs="Tahoma"/>
          <w:b/>
          <w:bCs/>
          <w:sz w:val="20"/>
          <w:szCs w:val="20"/>
        </w:rPr>
      </w:pPr>
      <w:r>
        <w:rPr>
          <w:rFonts w:ascii="Arial" w:hAnsi="Arial" w:cs="Tahoma"/>
          <w:b/>
          <w:bCs/>
          <w:sz w:val="20"/>
          <w:szCs w:val="20"/>
        </w:rPr>
        <w:t>Certificate</w:t>
      </w:r>
    </w:p>
    <w:p w14:paraId="2BBE46F2" w14:textId="1AF4C033" w:rsidR="000F25DB" w:rsidRDefault="000F25DB" w:rsidP="000F25DB">
      <w:pPr>
        <w:pStyle w:val="ListParagraph"/>
        <w:numPr>
          <w:ilvl w:val="0"/>
          <w:numId w:val="7"/>
        </w:numPr>
      </w:pPr>
      <w:r>
        <w:t xml:space="preserve">Python for </w:t>
      </w:r>
      <w:proofErr w:type="spellStart"/>
      <w:r>
        <w:t>datascience</w:t>
      </w:r>
      <w:proofErr w:type="spellEnd"/>
      <w:r>
        <w:t xml:space="preserve"> by IBM - </w:t>
      </w:r>
      <w:hyperlink r:id="rId8" w:history="1">
        <w:r w:rsidRPr="00592CA2">
          <w:rPr>
            <w:rStyle w:val="Hyperlink"/>
          </w:rPr>
          <w:t>https://courses.cognitiveclass.ai/certificates/a4b8ee62cfba4f55953298c67d2c1ad6</w:t>
        </w:r>
      </w:hyperlink>
    </w:p>
    <w:p w14:paraId="3A7E2E8F" w14:textId="77777777" w:rsidR="00D850F2" w:rsidRPr="000F25DB" w:rsidRDefault="00D850F2" w:rsidP="00D850F2">
      <w:pPr>
        <w:pStyle w:val="ListParagraph"/>
      </w:pPr>
    </w:p>
    <w:p w14:paraId="2D0802A0" w14:textId="66552F3F" w:rsidR="000F25DB" w:rsidRDefault="000F25DB" w:rsidP="000F25DB">
      <w:pPr>
        <w:pStyle w:val="ListParagraph"/>
        <w:numPr>
          <w:ilvl w:val="0"/>
          <w:numId w:val="7"/>
        </w:numPr>
      </w:pPr>
      <w:r>
        <w:t xml:space="preserve">ORACLE SQL- </w:t>
      </w:r>
      <w:hyperlink r:id="rId9" w:history="1">
        <w:r w:rsidR="00D850F2" w:rsidRPr="00592CA2">
          <w:rPr>
            <w:rStyle w:val="Hyperlink"/>
          </w:rPr>
          <w:t>https://udemy-certificate.s3.amazonaws.com/pdf/UC-0cad4d95-aa86-4c68-bc12-5e793465beef.pdf</w:t>
        </w:r>
      </w:hyperlink>
    </w:p>
    <w:p w14:paraId="0F1821C5" w14:textId="77777777" w:rsidR="00D850F2" w:rsidRDefault="00D850F2" w:rsidP="00D850F2">
      <w:pPr>
        <w:pStyle w:val="ListParagraph"/>
      </w:pPr>
    </w:p>
    <w:p w14:paraId="6BFA115D" w14:textId="22FECC4F" w:rsidR="000F25DB" w:rsidRDefault="00D850F2" w:rsidP="000F25DB">
      <w:pPr>
        <w:pStyle w:val="ListParagraph"/>
        <w:numPr>
          <w:ilvl w:val="0"/>
          <w:numId w:val="7"/>
        </w:numPr>
      </w:pPr>
      <w:r w:rsidRPr="00D850F2">
        <w:t>Learn C++ Programming -Beginner to Advance- Deep Dive in C++</w:t>
      </w:r>
      <w:r>
        <w:t xml:space="preserve"> - </w:t>
      </w:r>
      <w:hyperlink r:id="rId10" w:history="1">
        <w:r w:rsidRPr="00592CA2">
          <w:rPr>
            <w:rStyle w:val="Hyperlink"/>
          </w:rPr>
          <w:t>https://udemy-certificate.s3.amazonaws.com/pdf/UC-69d9a34b-eba2-4bdc-aae8-4bafc06f60c0.pdf</w:t>
        </w:r>
      </w:hyperlink>
    </w:p>
    <w:p w14:paraId="62E8AF1D" w14:textId="77777777" w:rsidR="00D850F2" w:rsidRDefault="00D850F2" w:rsidP="00D850F2">
      <w:pPr>
        <w:pStyle w:val="ListParagraph"/>
      </w:pPr>
    </w:p>
    <w:p w14:paraId="0FCEE1DF" w14:textId="77777777" w:rsidR="000F25DB" w:rsidRDefault="000F25DB" w:rsidP="00671B9E">
      <w:pPr>
        <w:rPr>
          <w:rFonts w:ascii="Arial" w:hAnsi="Arial" w:cs="Arial"/>
          <w:sz w:val="20"/>
          <w:szCs w:val="20"/>
        </w:rPr>
      </w:pPr>
    </w:p>
    <w:p w14:paraId="54388862" w14:textId="77777777" w:rsidR="00671B9E" w:rsidRDefault="00671B9E" w:rsidP="00671B9E">
      <w:pPr>
        <w:rPr>
          <w:rFonts w:ascii="Arial" w:hAnsi="Arial" w:cs="Arial"/>
          <w:sz w:val="20"/>
          <w:szCs w:val="20"/>
        </w:rPr>
      </w:pPr>
      <w:bookmarkStart w:id="0" w:name="_Hlk47464970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188"/>
        <w:gridCol w:w="10"/>
      </w:tblGrid>
      <w:tr w:rsidR="00671B9E" w14:paraId="625E69C5" w14:textId="77777777" w:rsidTr="00C30211">
        <w:trPr>
          <w:gridAfter w:val="1"/>
          <w:wAfter w:w="10" w:type="dxa"/>
          <w:trHeight w:val="165"/>
        </w:trPr>
        <w:tc>
          <w:tcPr>
            <w:tcW w:w="10188" w:type="dxa"/>
            <w:shd w:val="clear" w:color="auto" w:fill="B3B3B3"/>
            <w:vAlign w:val="center"/>
          </w:tcPr>
          <w:p w14:paraId="17D50646" w14:textId="77777777" w:rsidR="00671B9E" w:rsidRDefault="00671B9E" w:rsidP="00C30211">
            <w:r>
              <w:rPr>
                <w:rFonts w:ascii="Arial" w:hAnsi="Arial" w:cs="Tahoma"/>
                <w:b/>
                <w:bCs/>
                <w:sz w:val="20"/>
                <w:szCs w:val="20"/>
              </w:rPr>
              <w:t>Personal Details</w:t>
            </w:r>
          </w:p>
        </w:tc>
      </w:tr>
      <w:bookmarkEnd w:id="0"/>
      <w:tr w:rsidR="00671B9E" w14:paraId="596FA34C" w14:textId="77777777" w:rsidTr="00C30211">
        <w:tblPrEx>
          <w:tblCellMar>
            <w:left w:w="115" w:type="dxa"/>
            <w:bottom w:w="43" w:type="dxa"/>
            <w:right w:w="115" w:type="dxa"/>
          </w:tblCellMar>
        </w:tblPrEx>
        <w:trPr>
          <w:trHeight w:val="1311"/>
        </w:trPr>
        <w:tc>
          <w:tcPr>
            <w:tcW w:w="1019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B0C8933" w14:textId="100FD122" w:rsidR="00671B9E" w:rsidRDefault="00671B9E" w:rsidP="00C30211">
            <w:pPr>
              <w:spacing w:before="60" w:after="6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Father’s name          </w:t>
            </w:r>
            <w:proofErr w:type="gramStart"/>
            <w:r>
              <w:rPr>
                <w:rFonts w:ascii="Arial" w:hAnsi="Arial" w:cs="Tahoma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Arial" w:hAnsi="Arial" w:cs="Tahoma"/>
                <w:sz w:val="20"/>
                <w:szCs w:val="20"/>
              </w:rPr>
              <w:t xml:space="preserve">Mr. </w:t>
            </w:r>
            <w:r w:rsidR="004F57D6">
              <w:rPr>
                <w:rFonts w:ascii="Arial" w:hAnsi="Arial" w:cs="Tahoma"/>
                <w:sz w:val="20"/>
                <w:szCs w:val="20"/>
              </w:rPr>
              <w:t xml:space="preserve">Sunil </w:t>
            </w:r>
            <w:proofErr w:type="spellStart"/>
            <w:r w:rsidR="004F57D6">
              <w:rPr>
                <w:rFonts w:ascii="Arial" w:hAnsi="Arial" w:cs="Tahoma"/>
                <w:sz w:val="20"/>
                <w:szCs w:val="20"/>
              </w:rPr>
              <w:t>kumar</w:t>
            </w:r>
            <w:proofErr w:type="spellEnd"/>
            <w:r w:rsidR="004F57D6">
              <w:rPr>
                <w:rFonts w:ascii="Arial" w:hAnsi="Arial" w:cs="Tahoma"/>
                <w:sz w:val="20"/>
                <w:szCs w:val="20"/>
              </w:rPr>
              <w:t xml:space="preserve"> Tyagi</w:t>
            </w:r>
          </w:p>
          <w:p w14:paraId="0AF8532E" w14:textId="23CF7463" w:rsidR="00671B9E" w:rsidRDefault="00671B9E" w:rsidP="00C30211">
            <w:pPr>
              <w:spacing w:before="60" w:after="60"/>
            </w:pPr>
            <w:r>
              <w:rPr>
                <w:rFonts w:ascii="Arial" w:hAnsi="Arial" w:cs="Tahoma"/>
                <w:sz w:val="20"/>
                <w:szCs w:val="20"/>
              </w:rPr>
              <w:t>Mother’s n</w:t>
            </w:r>
            <w:r w:rsidR="003A14A1">
              <w:rPr>
                <w:rFonts w:ascii="Arial" w:hAnsi="Arial" w:cs="Tahoma"/>
                <w:sz w:val="20"/>
                <w:szCs w:val="20"/>
              </w:rPr>
              <w:t xml:space="preserve">ame         </w:t>
            </w:r>
            <w:proofErr w:type="gramStart"/>
            <w:r w:rsidR="003A14A1">
              <w:rPr>
                <w:rFonts w:ascii="Arial" w:hAnsi="Arial" w:cs="Tahoma"/>
                <w:sz w:val="20"/>
                <w:szCs w:val="20"/>
              </w:rPr>
              <w:t xml:space="preserve">  :</w:t>
            </w:r>
            <w:proofErr w:type="gramEnd"/>
            <w:r w:rsidR="003A14A1">
              <w:rPr>
                <w:rFonts w:ascii="Arial" w:hAnsi="Arial" w:cs="Tahoma"/>
                <w:sz w:val="20"/>
                <w:szCs w:val="20"/>
              </w:rPr>
              <w:t xml:space="preserve">Mrs. </w:t>
            </w:r>
            <w:proofErr w:type="spellStart"/>
            <w:r w:rsidR="004F57D6">
              <w:rPr>
                <w:rFonts w:ascii="Arial" w:hAnsi="Arial" w:cs="Tahoma"/>
                <w:sz w:val="20"/>
                <w:szCs w:val="20"/>
              </w:rPr>
              <w:t>Mamta</w:t>
            </w:r>
            <w:proofErr w:type="spellEnd"/>
            <w:r w:rsidR="004F57D6">
              <w:rPr>
                <w:rFonts w:ascii="Arial" w:hAnsi="Arial" w:cs="Tahoma"/>
                <w:sz w:val="20"/>
                <w:szCs w:val="20"/>
              </w:rPr>
              <w:t xml:space="preserve"> Tyagi</w:t>
            </w:r>
          </w:p>
          <w:p w14:paraId="739BC388" w14:textId="77777777" w:rsidR="00671B9E" w:rsidRDefault="00671B9E" w:rsidP="00C30211">
            <w:pPr>
              <w:spacing w:before="60" w:after="60"/>
            </w:pPr>
            <w:r>
              <w:rPr>
                <w:rFonts w:ascii="Arial" w:hAnsi="Arial" w:cs="Tahoma"/>
                <w:sz w:val="20"/>
                <w:szCs w:val="20"/>
              </w:rPr>
              <w:t xml:space="preserve">Nationality                </w:t>
            </w:r>
            <w:proofErr w:type="gramStart"/>
            <w:r>
              <w:rPr>
                <w:rFonts w:ascii="Arial" w:hAnsi="Arial" w:cs="Tahoma"/>
                <w:sz w:val="20"/>
                <w:szCs w:val="20"/>
              </w:rPr>
              <w:t xml:space="preserve">  :Indian</w:t>
            </w:r>
            <w:proofErr w:type="gramEnd"/>
          </w:p>
          <w:p w14:paraId="39A91E9C" w14:textId="77777777" w:rsidR="00671B9E" w:rsidRDefault="00671B9E" w:rsidP="00C30211">
            <w:pPr>
              <w:spacing w:before="60" w:after="10"/>
            </w:pPr>
            <w:r>
              <w:rPr>
                <w:rFonts w:ascii="Arial" w:hAnsi="Arial" w:cs="Tahoma"/>
                <w:sz w:val="20"/>
                <w:szCs w:val="20"/>
                <w:lang w:val="pt-BR"/>
              </w:rPr>
              <w:t>Gender :</w:t>
            </w:r>
            <w:r>
              <w:rPr>
                <w:rFonts w:ascii="Arial" w:hAnsi="Arial" w:cs="Tahoma"/>
                <w:bCs/>
                <w:sz w:val="20"/>
                <w:szCs w:val="20"/>
                <w:lang w:val="pt-BR"/>
              </w:rPr>
              <w:t>male</w:t>
            </w:r>
            <w:r>
              <w:rPr>
                <w:rFonts w:ascii="Arial" w:hAnsi="Arial" w:cs="Tahoma"/>
                <w:b/>
                <w:sz w:val="20"/>
                <w:szCs w:val="20"/>
                <w:lang w:val="pt-BR"/>
              </w:rPr>
              <w:tab/>
            </w:r>
          </w:p>
          <w:p w14:paraId="28081739" w14:textId="77777777" w:rsidR="00671B9E" w:rsidRDefault="00671B9E" w:rsidP="00C30211">
            <w:pPr>
              <w:spacing w:before="60" w:after="10"/>
            </w:pPr>
            <w:r>
              <w:rPr>
                <w:rFonts w:ascii="Arial" w:hAnsi="Arial" w:cs="Tahoma"/>
                <w:sz w:val="20"/>
                <w:szCs w:val="20"/>
                <w:lang w:val="pt-BR"/>
              </w:rPr>
              <w:t>Marital Status:Un</w:t>
            </w:r>
            <w:r>
              <w:rPr>
                <w:rFonts w:ascii="Arial" w:hAnsi="Arial" w:cs="Tahoma"/>
                <w:bCs/>
                <w:sz w:val="20"/>
                <w:szCs w:val="20"/>
                <w:lang w:val="pt-BR"/>
              </w:rPr>
              <w:t>married</w:t>
            </w:r>
          </w:p>
        </w:tc>
      </w:tr>
    </w:tbl>
    <w:p w14:paraId="2AD8804A" w14:textId="77777777" w:rsidR="00671B9E" w:rsidRDefault="00671B9E" w:rsidP="00671B9E">
      <w:pPr>
        <w:rPr>
          <w:rFonts w:ascii="Arial" w:hAnsi="Arial" w:cs="Arial"/>
          <w:sz w:val="20"/>
          <w:szCs w:val="20"/>
        </w:rPr>
      </w:pPr>
    </w:p>
    <w:p w14:paraId="4EBE5D04" w14:textId="77777777" w:rsidR="00671B9E" w:rsidRDefault="00671B9E" w:rsidP="00671B9E">
      <w:pPr>
        <w:rPr>
          <w:rFonts w:ascii="Arial" w:hAnsi="Arial" w:cs="Arial"/>
          <w:sz w:val="20"/>
          <w:szCs w:val="20"/>
        </w:rPr>
      </w:pPr>
    </w:p>
    <w:p w14:paraId="78033CE3" w14:textId="77777777" w:rsidR="00671B9E" w:rsidRDefault="00671B9E" w:rsidP="00671B9E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378"/>
      </w:tblGrid>
      <w:tr w:rsidR="00671B9E" w14:paraId="30AE43AA" w14:textId="77777777" w:rsidTr="00C30211">
        <w:trPr>
          <w:trHeight w:hRule="exact" w:val="288"/>
        </w:trPr>
        <w:tc>
          <w:tcPr>
            <w:tcW w:w="10378" w:type="dxa"/>
            <w:tcBorders>
              <w:right w:val="single" w:sz="4" w:space="0" w:color="999999"/>
            </w:tcBorders>
            <w:shd w:val="clear" w:color="auto" w:fill="B3B3B3"/>
            <w:vAlign w:val="center"/>
          </w:tcPr>
          <w:p w14:paraId="2F43D9E2" w14:textId="77777777" w:rsidR="00671B9E" w:rsidRDefault="00671B9E" w:rsidP="00C30211">
            <w:pPr>
              <w:tabs>
                <w:tab w:val="left" w:pos="5760"/>
              </w:tabs>
            </w:pPr>
            <w:r>
              <w:rPr>
                <w:rFonts w:ascii="Arial" w:hAnsi="Arial" w:cs="Tahoma"/>
                <w:b/>
                <w:bCs/>
                <w:sz w:val="20"/>
                <w:szCs w:val="20"/>
              </w:rPr>
              <w:t>Declaration</w:t>
            </w:r>
          </w:p>
          <w:p w14:paraId="590A9209" w14:textId="77777777" w:rsidR="00671B9E" w:rsidRDefault="00671B9E" w:rsidP="00C30211">
            <w:pPr>
              <w:tabs>
                <w:tab w:val="left" w:pos="5760"/>
              </w:tabs>
              <w:ind w:left="33"/>
              <w:rPr>
                <w:rFonts w:ascii="Arial" w:hAnsi="Arial" w:cs="Tahoma"/>
                <w:b/>
                <w:bCs/>
                <w:sz w:val="20"/>
                <w:szCs w:val="20"/>
              </w:rPr>
            </w:pPr>
          </w:p>
          <w:p w14:paraId="0591426F" w14:textId="77777777" w:rsidR="00671B9E" w:rsidRDefault="00671B9E" w:rsidP="00C30211">
            <w:pPr>
              <w:tabs>
                <w:tab w:val="left" w:pos="5760"/>
              </w:tabs>
              <w:ind w:left="33"/>
              <w:rPr>
                <w:rFonts w:ascii="Arial" w:hAnsi="Arial" w:cs="Tahoma"/>
                <w:b/>
                <w:bCs/>
                <w:sz w:val="20"/>
                <w:szCs w:val="20"/>
              </w:rPr>
            </w:pPr>
          </w:p>
        </w:tc>
      </w:tr>
      <w:tr w:rsidR="00671B9E" w14:paraId="01FF8B8C" w14:textId="77777777" w:rsidTr="00C30211">
        <w:trPr>
          <w:trHeight w:val="872"/>
        </w:trPr>
        <w:tc>
          <w:tcPr>
            <w:tcW w:w="103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8669219" w14:textId="77777777" w:rsidR="00671B9E" w:rsidRDefault="00671B9E" w:rsidP="00671B9E">
            <w:pPr>
              <w:numPr>
                <w:ilvl w:val="0"/>
                <w:numId w:val="5"/>
              </w:numPr>
            </w:pPr>
            <w:r>
              <w:rPr>
                <w:rFonts w:ascii="Arial" w:hAnsi="Arial" w:cs="Tahoma"/>
                <w:sz w:val="20"/>
                <w:szCs w:val="20"/>
              </w:rPr>
              <w:lastRenderedPageBreak/>
              <w:t xml:space="preserve">I 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here by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declare that all the particulars given above are true to the best of my knowledge and belief.</w:t>
            </w:r>
          </w:p>
        </w:tc>
      </w:tr>
    </w:tbl>
    <w:p w14:paraId="439931C2" w14:textId="77777777" w:rsidR="00671B9E" w:rsidRDefault="00671B9E" w:rsidP="00671B9E">
      <w:pPr>
        <w:ind w:left="360"/>
        <w:rPr>
          <w:rFonts w:ascii="Arial" w:hAnsi="Arial"/>
          <w:sz w:val="20"/>
          <w:szCs w:val="20"/>
          <w:lang w:val="fr-FR"/>
        </w:rPr>
      </w:pPr>
    </w:p>
    <w:p w14:paraId="6716A649" w14:textId="77777777" w:rsidR="00671B9E" w:rsidRDefault="00671B9E" w:rsidP="00671B9E">
      <w:pPr>
        <w:ind w:left="360"/>
      </w:pPr>
      <w:r>
        <w:rPr>
          <w:rFonts w:ascii="Arial" w:hAnsi="Arial" w:cs="Tahoma"/>
          <w:b/>
          <w:sz w:val="20"/>
          <w:szCs w:val="20"/>
          <w:lang w:val="fr-FR"/>
        </w:rPr>
        <w:t>Place</w:t>
      </w:r>
      <w:r>
        <w:rPr>
          <w:rFonts w:ascii="Arial" w:hAnsi="Arial" w:cs="Tahoma"/>
          <w:sz w:val="20"/>
          <w:szCs w:val="20"/>
          <w:lang w:val="fr-FR"/>
        </w:rPr>
        <w:t xml:space="preserve"> : </w:t>
      </w:r>
      <w:proofErr w:type="spellStart"/>
      <w:r>
        <w:rPr>
          <w:rFonts w:ascii="Arial" w:hAnsi="Arial" w:cs="Tahoma"/>
          <w:sz w:val="20"/>
          <w:szCs w:val="20"/>
          <w:lang w:val="fr-FR"/>
        </w:rPr>
        <w:t>Ghaziabad</w:t>
      </w:r>
      <w:proofErr w:type="spellEnd"/>
      <w:r>
        <w:rPr>
          <w:rFonts w:ascii="Arial" w:hAnsi="Arial" w:cs="Tahoma"/>
          <w:sz w:val="20"/>
          <w:szCs w:val="20"/>
          <w:lang w:val="fr-FR"/>
        </w:rPr>
        <w:t xml:space="preserve">                                                                                      </w:t>
      </w:r>
      <w:r>
        <w:rPr>
          <w:rFonts w:ascii="Arial" w:hAnsi="Arial" w:cs="Tahoma"/>
          <w:b/>
          <w:sz w:val="20"/>
          <w:szCs w:val="20"/>
          <w:lang w:val="fr-FR"/>
        </w:rPr>
        <w:t>Signature</w:t>
      </w:r>
    </w:p>
    <w:p w14:paraId="6AF621F2" w14:textId="77777777" w:rsidR="00671B9E" w:rsidRDefault="00671B9E" w:rsidP="00671B9E">
      <w:pPr>
        <w:ind w:left="360"/>
      </w:pPr>
      <w:r>
        <w:rPr>
          <w:rFonts w:ascii="Arial" w:hAnsi="Arial" w:cs="Tahoma"/>
          <w:b/>
          <w:sz w:val="20"/>
          <w:szCs w:val="20"/>
          <w:lang w:val="fr-FR"/>
        </w:rPr>
        <w:t>Date</w:t>
      </w:r>
      <w:r>
        <w:rPr>
          <w:rFonts w:ascii="Arial" w:hAnsi="Arial" w:cs="Tahoma"/>
          <w:sz w:val="20"/>
          <w:szCs w:val="20"/>
          <w:lang w:val="fr-FR"/>
        </w:rPr>
        <w:t xml:space="preserve"> :                                                                              </w:t>
      </w:r>
    </w:p>
    <w:p w14:paraId="7F814289" w14:textId="77777777" w:rsidR="00671B9E" w:rsidRDefault="00671B9E" w:rsidP="00671B9E"/>
    <w:p w14:paraId="1CE28B44" w14:textId="77777777" w:rsidR="005650FB" w:rsidRDefault="005650FB"/>
    <w:sectPr w:rsidR="005650FB" w:rsidSect="00E124C4">
      <w:headerReference w:type="default" r:id="rId11"/>
      <w:pgSz w:w="11906" w:h="16838"/>
      <w:pgMar w:top="776" w:right="907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6B708" w14:textId="77777777" w:rsidR="00A46479" w:rsidRDefault="00A46479" w:rsidP="00E124C4">
      <w:r>
        <w:separator/>
      </w:r>
    </w:p>
  </w:endnote>
  <w:endnote w:type="continuationSeparator" w:id="0">
    <w:p w14:paraId="682F6214" w14:textId="77777777" w:rsidR="00A46479" w:rsidRDefault="00A46479" w:rsidP="00E12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0A87C" w14:textId="77777777" w:rsidR="00A46479" w:rsidRDefault="00A46479" w:rsidP="00E124C4">
      <w:r>
        <w:separator/>
      </w:r>
    </w:p>
  </w:footnote>
  <w:footnote w:type="continuationSeparator" w:id="0">
    <w:p w14:paraId="58A4FDB5" w14:textId="77777777" w:rsidR="00A46479" w:rsidRDefault="00A46479" w:rsidP="00E12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19E5A" w14:textId="77777777" w:rsidR="00C30211" w:rsidRDefault="00A46479">
    <w:pPr>
      <w:pStyle w:val="Header"/>
      <w:rPr>
        <w:lang w:eastAsia="en-US"/>
      </w:rPr>
    </w:pPr>
    <w:r>
      <w:rPr>
        <w:noProof/>
        <w:lang w:eastAsia="en-US"/>
      </w:rPr>
      <w:pict w14:anchorId="1F13F332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0" type="#_x0000_t202" style="position:absolute;margin-left:0;margin-top:17.95pt;width:53.95pt;height:13.75pt;z-index:251659264;visibility:visible;mso-wrap-distance-left:9.05pt;mso-wrap-distance-right:9.05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" stroked="f">
          <v:fill opacity="0"/>
          <v:textbox inset="0,0,0,0">
            <w:txbxContent>
              <w:p w14:paraId="605EAB67" w14:textId="77777777" w:rsidR="00C30211" w:rsidRDefault="00D955AA">
                <w:pPr>
                  <w:jc w:val="right"/>
                </w:pPr>
                <w:r>
                  <w:rPr>
                    <w:noProof/>
                  </w:rPr>
                  <w:fldChar w:fldCharType="begin"/>
                </w:r>
                <w:r>
                  <w:rPr>
                    <w:noProof/>
                  </w:rPr>
                  <w:instrText xml:space="preserve"> PAGE </w:instrText>
                </w:r>
                <w:r>
                  <w:rPr>
                    <w:noProof/>
                  </w:rPr>
                  <w:fldChar w:fldCharType="separate"/>
                </w:r>
                <w:r w:rsidR="00E66A52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  <w:lang w:eastAsia="en-US"/>
      </w:rPr>
      <w:pict w14:anchorId="5B6582FB">
        <v:shape id="Text Box 2" o:spid="_x0000_s2049" type="#_x0000_t202" style="position:absolute;margin-left:54pt;margin-top:17.95pt;width:496.05pt;height:13.75pt;z-index:251660288;visibility:visible;mso-wrap-distance-left:9.05pt;mso-wrap-distance-right:9.05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" stroked="f">
          <v:fill opacity="0"/>
          <v:textbox inset="0,0,0,0">
            <w:txbxContent>
              <w:p w14:paraId="4BB7F2C9" w14:textId="77777777" w:rsidR="00C30211" w:rsidRDefault="00C30211"/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5"/>
    <w:multiLevelType w:val="single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3" w15:restartNumberingAfterBreak="0">
    <w:nsid w:val="00000008"/>
    <w:multiLevelType w:val="singleLevel"/>
    <w:tmpl w:val="00000008"/>
    <w:lvl w:ilvl="0"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  <w:sz w:val="28"/>
      </w:rPr>
    </w:lvl>
  </w:abstractNum>
  <w:abstractNum w:abstractNumId="4" w15:restartNumberingAfterBreak="0">
    <w:nsid w:val="267C1387"/>
    <w:multiLevelType w:val="hybridMultilevel"/>
    <w:tmpl w:val="3BA8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D7EBF"/>
    <w:multiLevelType w:val="hybridMultilevel"/>
    <w:tmpl w:val="80C468AE"/>
    <w:lvl w:ilvl="0" w:tplc="CC602D62">
      <w:start w:val="1"/>
      <w:numFmt w:val="decimal"/>
      <w:lvlText w:val="%1."/>
      <w:lvlJc w:val="left"/>
      <w:pPr>
        <w:ind w:left="720" w:hanging="360"/>
      </w:pPr>
      <w:rPr>
        <w:rFonts w:ascii="Arial" w:hAnsi="Arial" w:cs="Tahoma"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F2E1D"/>
    <w:multiLevelType w:val="hybridMultilevel"/>
    <w:tmpl w:val="ADAAB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B9E"/>
    <w:rsid w:val="0003565A"/>
    <w:rsid w:val="0008306B"/>
    <w:rsid w:val="000A0371"/>
    <w:rsid w:val="000B340D"/>
    <w:rsid w:val="000D4821"/>
    <w:rsid w:val="000F25DB"/>
    <w:rsid w:val="00157228"/>
    <w:rsid w:val="0018014C"/>
    <w:rsid w:val="001C5545"/>
    <w:rsid w:val="00235003"/>
    <w:rsid w:val="00241A25"/>
    <w:rsid w:val="0025376C"/>
    <w:rsid w:val="00281AA0"/>
    <w:rsid w:val="002B2E11"/>
    <w:rsid w:val="002D2207"/>
    <w:rsid w:val="003755C7"/>
    <w:rsid w:val="00392744"/>
    <w:rsid w:val="0039639D"/>
    <w:rsid w:val="003A14A1"/>
    <w:rsid w:val="00466751"/>
    <w:rsid w:val="004E7261"/>
    <w:rsid w:val="004F57D6"/>
    <w:rsid w:val="005650FB"/>
    <w:rsid w:val="00571714"/>
    <w:rsid w:val="00581B3D"/>
    <w:rsid w:val="005B003E"/>
    <w:rsid w:val="005B0BC0"/>
    <w:rsid w:val="0060726B"/>
    <w:rsid w:val="00671B9E"/>
    <w:rsid w:val="006813B5"/>
    <w:rsid w:val="006C6EA7"/>
    <w:rsid w:val="006D66A9"/>
    <w:rsid w:val="007106FA"/>
    <w:rsid w:val="00711652"/>
    <w:rsid w:val="00777B90"/>
    <w:rsid w:val="00834B80"/>
    <w:rsid w:val="008A733F"/>
    <w:rsid w:val="008C6386"/>
    <w:rsid w:val="009365D9"/>
    <w:rsid w:val="0094440A"/>
    <w:rsid w:val="00952195"/>
    <w:rsid w:val="00970B70"/>
    <w:rsid w:val="009819ED"/>
    <w:rsid w:val="00A03130"/>
    <w:rsid w:val="00A13FFD"/>
    <w:rsid w:val="00A27497"/>
    <w:rsid w:val="00A46479"/>
    <w:rsid w:val="00AB3F87"/>
    <w:rsid w:val="00AD3188"/>
    <w:rsid w:val="00AF02AC"/>
    <w:rsid w:val="00AF469D"/>
    <w:rsid w:val="00B042E4"/>
    <w:rsid w:val="00B40E59"/>
    <w:rsid w:val="00B54116"/>
    <w:rsid w:val="00B9543C"/>
    <w:rsid w:val="00BD115B"/>
    <w:rsid w:val="00C30211"/>
    <w:rsid w:val="00C67A43"/>
    <w:rsid w:val="00CF3FCE"/>
    <w:rsid w:val="00D3645A"/>
    <w:rsid w:val="00D52837"/>
    <w:rsid w:val="00D850F2"/>
    <w:rsid w:val="00D92090"/>
    <w:rsid w:val="00D955AA"/>
    <w:rsid w:val="00E043F8"/>
    <w:rsid w:val="00E124C4"/>
    <w:rsid w:val="00E66A52"/>
    <w:rsid w:val="00EC5832"/>
    <w:rsid w:val="00EF4E08"/>
    <w:rsid w:val="00EF7CB0"/>
    <w:rsid w:val="00F5608D"/>
    <w:rsid w:val="00FD31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5F0E640"/>
  <w15:docId w15:val="{7C285879-0AC2-419C-96A5-F6EF8312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B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4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71B9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14A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14A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71B9E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styleId="Strong">
    <w:name w:val="Strong"/>
    <w:basedOn w:val="DefaultParagraphFont"/>
    <w:qFormat/>
    <w:rsid w:val="00671B9E"/>
    <w:rPr>
      <w:b/>
      <w:bCs/>
    </w:rPr>
  </w:style>
  <w:style w:type="paragraph" w:customStyle="1" w:styleId="Dates">
    <w:name w:val="Dates"/>
    <w:basedOn w:val="Normal"/>
    <w:rsid w:val="00671B9E"/>
    <w:pPr>
      <w:spacing w:before="40" w:line="220" w:lineRule="exact"/>
      <w:jc w:val="right"/>
    </w:pPr>
    <w:rPr>
      <w:rFonts w:ascii="Tahoma" w:hAnsi="Tahoma" w:cs="Tahoma"/>
      <w:spacing w:val="10"/>
      <w:sz w:val="16"/>
      <w:szCs w:val="16"/>
    </w:rPr>
  </w:style>
  <w:style w:type="paragraph" w:customStyle="1" w:styleId="Location">
    <w:name w:val="Location"/>
    <w:basedOn w:val="Normal"/>
    <w:rsid w:val="00671B9E"/>
    <w:pPr>
      <w:spacing w:line="220" w:lineRule="exact"/>
    </w:pPr>
    <w:rPr>
      <w:rFonts w:ascii="Tahoma" w:hAnsi="Tahoma" w:cs="Tahoma"/>
      <w:i/>
      <w:spacing w:val="10"/>
      <w:sz w:val="16"/>
      <w:szCs w:val="16"/>
    </w:rPr>
  </w:style>
  <w:style w:type="paragraph" w:styleId="Header">
    <w:name w:val="header"/>
    <w:basedOn w:val="Normal"/>
    <w:link w:val="HeaderChar"/>
    <w:rsid w:val="00671B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71B9E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t">
    <w:name w:val="Tit"/>
    <w:basedOn w:val="Normal"/>
    <w:rsid w:val="00671B9E"/>
    <w:pPr>
      <w:pBdr>
        <w:top w:val="none" w:sz="0" w:space="0" w:color="000000"/>
        <w:left w:val="none" w:sz="0" w:space="0" w:color="000000"/>
        <w:bottom w:val="single" w:sz="6" w:space="2" w:color="000000"/>
        <w:right w:val="none" w:sz="0" w:space="0" w:color="000000"/>
      </w:pBdr>
      <w:shd w:val="clear" w:color="auto" w:fill="F2F2F2"/>
      <w:spacing w:after="120"/>
      <w:ind w:left="851" w:hanging="851"/>
    </w:pPr>
    <w:rPr>
      <w:b/>
      <w:szCs w:val="20"/>
    </w:rPr>
  </w:style>
  <w:style w:type="paragraph" w:customStyle="1" w:styleId="Objective">
    <w:name w:val="Objective"/>
    <w:basedOn w:val="Normal"/>
    <w:next w:val="BodyText"/>
    <w:rsid w:val="00671B9E"/>
    <w:pPr>
      <w:spacing w:before="220" w:after="220" w:line="220" w:lineRule="atLeast"/>
    </w:pPr>
    <w:rPr>
      <w:sz w:val="20"/>
      <w:szCs w:val="20"/>
    </w:rPr>
  </w:style>
  <w:style w:type="paragraph" w:customStyle="1" w:styleId="TableContents">
    <w:name w:val="Table Contents"/>
    <w:basedOn w:val="Normal"/>
    <w:rsid w:val="00671B9E"/>
    <w:pPr>
      <w:suppressLineNumbers/>
    </w:pPr>
  </w:style>
  <w:style w:type="paragraph" w:styleId="ListParagraph">
    <w:name w:val="List Paragraph"/>
    <w:basedOn w:val="Normal"/>
    <w:uiPriority w:val="34"/>
    <w:qFormat/>
    <w:rsid w:val="00671B9E"/>
    <w:pPr>
      <w:suppressAutoHyphens w:val="0"/>
      <w:spacing w:after="200" w:line="276" w:lineRule="auto"/>
      <w:ind w:left="720"/>
      <w:contextualSpacing/>
    </w:pPr>
    <w:rPr>
      <w:rFonts w:ascii="Calibri" w:eastAsia="SimSun" w:hAnsi="Calibri" w:cs="SimSun"/>
      <w:sz w:val="22"/>
      <w:szCs w:val="22"/>
      <w:lang w:val="en-IN"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71B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1B9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A14A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3A14A1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zh-CN"/>
    </w:rPr>
  </w:style>
  <w:style w:type="paragraph" w:styleId="NoSpacing">
    <w:name w:val="No Spacing"/>
    <w:uiPriority w:val="1"/>
    <w:qFormat/>
    <w:rsid w:val="003A14A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3A14A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6675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2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7111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5445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4859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cognitiveclass.ai/certificates/a4b8ee62cfba4f55953298c67d2c1ad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ubhamtyagi09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udemy-certificate.s3.amazonaws.com/pdf/UC-69d9a34b-eba2-4bdc-aae8-4bafc06f60c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demy-certificate.s3.amazonaws.com/pdf/UC-0cad4d95-aa86-4c68-bc12-5e793465bee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4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Agrit Tyagi</cp:lastModifiedBy>
  <cp:revision>34</cp:revision>
  <dcterms:created xsi:type="dcterms:W3CDTF">2018-07-11T16:25:00Z</dcterms:created>
  <dcterms:modified xsi:type="dcterms:W3CDTF">2021-02-18T14:18:00Z</dcterms:modified>
</cp:coreProperties>
</file>